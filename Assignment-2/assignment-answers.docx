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7.0 -->
  <w:body>
    <w:p>
      <w:pPr>
        <w:spacing w:after="160" w:line="259" w:lineRule="auto"/>
        <w:rPr>
          <w:sz w:val="22"/>
          <w:szCs w:val="22"/>
        </w:rPr>
      </w:pPr>
    </w:p>
    <w:p>
      <w:pPr>
        <w:spacing w:before="0" w:after="0" w:line="259" w:lineRule="auto"/>
        <w:ind w:left="720"/>
        <w:rPr>
          <w:sz w:val="36"/>
          <w:szCs w:val="36"/>
        </w:rPr>
      </w:pPr>
      <w:r>
        <w:rPr>
          <w:rFonts w:ascii="Calibri" w:eastAsia="Calibri" w:hAnsi="Calibri" w:cs="Calibri"/>
          <w:sz w:val="22"/>
          <w:szCs w:val="22"/>
        </w:rPr>
        <w:t xml:space="preserve">                            </w:t>
      </w:r>
      <w:r>
        <w:rPr>
          <w:rFonts w:ascii="Calibri" w:eastAsia="Calibri" w:hAnsi="Calibri" w:cs="Calibri"/>
          <w:sz w:val="22"/>
          <w:szCs w:val="22"/>
        </w:rPr>
        <w:t xml:space="preserve"> </w:t>
      </w:r>
      <w:r>
        <w:rPr>
          <w:rFonts w:ascii="Times New Roman" w:eastAsia="Times New Roman" w:hAnsi="Times New Roman" w:cs="Times New Roman"/>
          <w:b/>
          <w:bCs/>
          <w:sz w:val="36"/>
          <w:szCs w:val="36"/>
        </w:rPr>
        <w:t>                             Assignment-2 Answers</w:t>
      </w:r>
    </w:p>
    <w:p>
      <w:pPr>
        <w:spacing w:before="0" w:after="0" w:line="259" w:lineRule="auto"/>
        <w:ind w:left="720"/>
        <w:rPr>
          <w:sz w:val="22"/>
          <w:szCs w:val="22"/>
        </w:rPr>
      </w:pPr>
    </w:p>
    <w:p>
      <w:pPr>
        <w:spacing w:before="0" w:after="0" w:line="259" w:lineRule="auto"/>
        <w:ind w:left="720"/>
        <w:rPr>
          <w:sz w:val="22"/>
          <w:szCs w:val="22"/>
        </w:rPr>
      </w:pPr>
    </w:p>
    <w:p>
      <w:pPr>
        <w:numPr>
          <w:ilvl w:val="0"/>
          <w:numId w:val="1"/>
        </w:numPr>
        <w:pBdr>
          <w:left w:val="none" w:sz="0" w:space="2" w:color="auto"/>
        </w:pBdr>
        <w:spacing w:before="0" w:line="259" w:lineRule="auto"/>
        <w:ind w:left="720" w:right="0" w:hanging="360"/>
        <w:jc w:val="both"/>
        <w:rPr>
          <w:rFonts w:ascii="Times New Roman" w:eastAsia="Times New Roman" w:hAnsi="Times New Roman" w:cs="Times New Roman"/>
          <w:sz w:val="28"/>
          <w:szCs w:val="28"/>
        </w:rPr>
      </w:pPr>
      <w:r>
        <w:rPr>
          <w:rStyle w:val="nd-word"/>
          <w:rFonts w:ascii="Arial" w:eastAsia="Arial" w:hAnsi="Arial" w:cs="Arial"/>
          <w:color w:val="000000"/>
          <w:shd w:val="clear" w:color="auto" w:fill="EDFBFF"/>
        </w:rPr>
        <w:t>Data </w:t>
      </w:r>
      <w:r>
        <w:rPr>
          <w:rStyle w:val="nd-word"/>
          <w:rFonts w:ascii="Arial" w:eastAsia="Arial" w:hAnsi="Arial" w:cs="Arial"/>
          <w:color w:val="000000"/>
          <w:shd w:val="clear" w:color="auto" w:fill="EDFBFF"/>
        </w:rPr>
        <w:t>Structure </w:t>
      </w:r>
      <w:r>
        <w:rPr>
          <w:rStyle w:val="nd-word"/>
          <w:rFonts w:ascii="Arial" w:eastAsia="Arial" w:hAnsi="Arial" w:cs="Arial"/>
          <w:color w:val="000000"/>
          <w:shd w:val="clear" w:color="auto" w:fill="EDFBFF"/>
        </w:rPr>
        <w:t>is </w:t>
      </w:r>
      <w:r>
        <w:rPr>
          <w:rStyle w:val="nd-word"/>
          <w:rFonts w:ascii="Arial" w:eastAsia="Arial" w:hAnsi="Arial" w:cs="Arial"/>
          <w:color w:val="000000"/>
          <w:shd w:val="clear" w:color="auto" w:fill="EDFBFF"/>
        </w:rPr>
        <w:t>a </w:t>
      </w:r>
      <w:r>
        <w:rPr>
          <w:rStyle w:val="nd-word"/>
          <w:rFonts w:ascii="Arial" w:eastAsia="Arial" w:hAnsi="Arial" w:cs="Arial"/>
          <w:color w:val="000000"/>
          <w:shd w:val="clear" w:color="auto" w:fill="EDFBFF"/>
        </w:rPr>
        <w:t>way </w:t>
      </w:r>
      <w:r>
        <w:rPr>
          <w:rStyle w:val="nd-word"/>
          <w:rFonts w:ascii="Arial" w:eastAsia="Arial" w:hAnsi="Arial" w:cs="Arial"/>
          <w:color w:val="000000"/>
          <w:shd w:val="clear" w:color="auto" w:fill="EDFBFF"/>
        </w:rPr>
        <w:t>to </w:t>
      </w:r>
      <w:r>
        <w:rPr>
          <w:rStyle w:val="nd-word"/>
          <w:rFonts w:ascii="Arial" w:eastAsia="Arial" w:hAnsi="Arial" w:cs="Arial"/>
          <w:color w:val="000000"/>
          <w:shd w:val="clear" w:color="auto" w:fill="EDFBFF"/>
        </w:rPr>
        <w:t>collect </w:t>
      </w:r>
      <w:r>
        <w:rPr>
          <w:rStyle w:val="nd-word"/>
          <w:rFonts w:ascii="Arial" w:eastAsia="Arial" w:hAnsi="Arial" w:cs="Arial"/>
          <w:color w:val="000000"/>
          <w:shd w:val="clear" w:color="auto" w:fill="EDFBFF"/>
        </w:rPr>
        <w:t>and </w:t>
      </w:r>
      <w:r>
        <w:rPr>
          <w:rStyle w:val="nd-word"/>
          <w:rFonts w:ascii="Arial" w:eastAsia="Arial" w:hAnsi="Arial" w:cs="Arial"/>
          <w:color w:val="000000"/>
          <w:shd w:val="clear" w:color="auto" w:fill="EDFBFF"/>
        </w:rPr>
        <w:t>organize </w:t>
      </w:r>
      <w:r>
        <w:rPr>
          <w:rStyle w:val="nd-word"/>
          <w:rFonts w:ascii="Arial" w:eastAsia="Arial" w:hAnsi="Arial" w:cs="Arial"/>
          <w:color w:val="000000"/>
          <w:shd w:val="clear" w:color="auto" w:fill="EDFBFF"/>
        </w:rPr>
        <w:t>data </w:t>
      </w:r>
      <w:r>
        <w:rPr>
          <w:rStyle w:val="nd-word"/>
          <w:rFonts w:ascii="Arial" w:eastAsia="Arial" w:hAnsi="Arial" w:cs="Arial"/>
          <w:color w:val="000000"/>
          <w:shd w:val="clear" w:color="auto" w:fill="EDFBFF"/>
        </w:rPr>
        <w:t>in </w:t>
      </w:r>
      <w:r>
        <w:rPr>
          <w:rStyle w:val="nd-word"/>
          <w:rFonts w:ascii="Arial" w:eastAsia="Arial" w:hAnsi="Arial" w:cs="Arial"/>
          <w:color w:val="000000"/>
          <w:shd w:val="clear" w:color="auto" w:fill="EDFBFF"/>
        </w:rPr>
        <w:t>such </w:t>
      </w:r>
      <w:r>
        <w:rPr>
          <w:rStyle w:val="nd-word"/>
          <w:rFonts w:ascii="Arial" w:eastAsia="Arial" w:hAnsi="Arial" w:cs="Arial"/>
          <w:color w:val="000000"/>
          <w:shd w:val="clear" w:color="auto" w:fill="EDFBFF"/>
        </w:rPr>
        <w:t>a </w:t>
      </w:r>
      <w:r>
        <w:rPr>
          <w:rStyle w:val="nd-word"/>
          <w:rFonts w:ascii="Arial" w:eastAsia="Arial" w:hAnsi="Arial" w:cs="Arial"/>
          <w:color w:val="000000"/>
          <w:shd w:val="clear" w:color="auto" w:fill="EDFBFF"/>
        </w:rPr>
        <w:t>way </w:t>
      </w:r>
      <w:r>
        <w:rPr>
          <w:rStyle w:val="nd-word"/>
          <w:rFonts w:ascii="Arial" w:eastAsia="Arial" w:hAnsi="Arial" w:cs="Arial"/>
          <w:color w:val="000000"/>
          <w:shd w:val="clear" w:color="auto" w:fill="EDFBFF"/>
        </w:rPr>
        <w:t>that </w:t>
      </w:r>
      <w:r>
        <w:rPr>
          <w:rStyle w:val="nd-word"/>
          <w:rFonts w:ascii="Arial" w:eastAsia="Arial" w:hAnsi="Arial" w:cs="Arial"/>
          <w:color w:val="000000"/>
          <w:shd w:val="clear" w:color="auto" w:fill="EDFBFF"/>
        </w:rPr>
        <w:t>we </w:t>
      </w:r>
      <w:r>
        <w:rPr>
          <w:rStyle w:val="nd-word"/>
          <w:rFonts w:ascii="Arial" w:eastAsia="Arial" w:hAnsi="Arial" w:cs="Arial"/>
          <w:color w:val="000000"/>
          <w:shd w:val="clear" w:color="auto" w:fill="EDFBFF"/>
        </w:rPr>
        <w:t>can </w:t>
      </w:r>
      <w:r>
        <w:rPr>
          <w:rStyle w:val="nd-word"/>
          <w:rFonts w:ascii="Arial" w:eastAsia="Arial" w:hAnsi="Arial" w:cs="Arial"/>
          <w:color w:val="000000"/>
          <w:shd w:val="clear" w:color="auto" w:fill="EDFBFF"/>
        </w:rPr>
        <w:t>effectively </w:t>
      </w:r>
      <w:r>
        <w:rPr>
          <w:rStyle w:val="nd-word"/>
          <w:rFonts w:ascii="Arial" w:eastAsia="Arial" w:hAnsi="Arial" w:cs="Arial"/>
          <w:color w:val="000000"/>
          <w:shd w:val="clear" w:color="auto" w:fill="EDFBFF"/>
        </w:rPr>
        <w:t>execute </w:t>
      </w:r>
      <w:r>
        <w:rPr>
          <w:rStyle w:val="nd-word"/>
          <w:rFonts w:ascii="Arial" w:eastAsia="Arial" w:hAnsi="Arial" w:cs="Arial"/>
          <w:color w:val="000000"/>
          <w:shd w:val="clear" w:color="auto" w:fill="EDFBFF"/>
        </w:rPr>
        <w:t>operations </w:t>
      </w:r>
      <w:r>
        <w:rPr>
          <w:rStyle w:val="nd-word"/>
          <w:rFonts w:ascii="Arial" w:eastAsia="Arial" w:hAnsi="Arial" w:cs="Arial"/>
          <w:color w:val="000000"/>
          <w:shd w:val="clear" w:color="auto" w:fill="EDFBFF"/>
        </w:rPr>
        <w:t>on </w:t>
      </w:r>
      <w:r>
        <w:rPr>
          <w:rStyle w:val="nd-word"/>
          <w:rFonts w:ascii="Arial" w:eastAsia="Arial" w:hAnsi="Arial" w:cs="Arial"/>
          <w:color w:val="000000"/>
          <w:shd w:val="clear" w:color="auto" w:fill="EDFBFF"/>
        </w:rPr>
        <w:t>those </w:t>
      </w:r>
      <w:r>
        <w:rPr>
          <w:rStyle w:val="nd-word"/>
          <w:rFonts w:ascii="Arial" w:eastAsia="Arial" w:hAnsi="Arial" w:cs="Arial"/>
          <w:color w:val="000000"/>
          <w:shd w:val="clear" w:color="auto" w:fill="EDFBFF"/>
        </w:rPr>
        <w:t>data. </w:t>
      </w:r>
      <w:r>
        <w:rPr>
          <w:rStyle w:val="nd-word"/>
          <w:rFonts w:ascii="Arial" w:eastAsia="Arial" w:hAnsi="Arial" w:cs="Arial"/>
          <w:color w:val="000000"/>
        </w:rPr>
        <w:t>Data </w:t>
      </w:r>
      <w:r>
        <w:rPr>
          <w:rStyle w:val="nd-word"/>
          <w:rFonts w:ascii="Arial" w:eastAsia="Arial" w:hAnsi="Arial" w:cs="Arial"/>
          <w:color w:val="000000"/>
        </w:rPr>
        <w:t>Structures </w:t>
      </w:r>
      <w:r>
        <w:rPr>
          <w:rStyle w:val="nd-word"/>
          <w:rFonts w:ascii="Arial" w:eastAsia="Arial" w:hAnsi="Arial" w:cs="Arial"/>
          <w:color w:val="000000"/>
        </w:rPr>
        <w:t>is </w:t>
      </w:r>
      <w:r>
        <w:rPr>
          <w:rStyle w:val="nd-word"/>
          <w:rFonts w:ascii="Arial" w:eastAsia="Arial" w:hAnsi="Arial" w:cs="Arial"/>
          <w:color w:val="000000"/>
        </w:rPr>
        <w:t>about </w:t>
      </w:r>
      <w:r>
        <w:rPr>
          <w:rStyle w:val="nd-word"/>
          <w:rFonts w:ascii="Arial" w:eastAsia="Arial" w:hAnsi="Arial" w:cs="Arial"/>
          <w:color w:val="000000"/>
        </w:rPr>
        <w:t>making </w:t>
      </w:r>
      <w:r>
        <w:rPr>
          <w:rStyle w:val="nd-word"/>
          <w:rFonts w:ascii="Arial" w:eastAsia="Arial" w:hAnsi="Arial" w:cs="Arial"/>
          <w:color w:val="000000"/>
        </w:rPr>
        <w:t>data </w:t>
      </w:r>
      <w:r>
        <w:rPr>
          <w:rStyle w:val="nd-word"/>
          <w:rFonts w:ascii="Arial" w:eastAsia="Arial" w:hAnsi="Arial" w:cs="Arial"/>
          <w:color w:val="000000"/>
        </w:rPr>
        <w:t>components, </w:t>
      </w:r>
      <w:r>
        <w:rPr>
          <w:rStyle w:val="nd-word"/>
          <w:rFonts w:ascii="Arial" w:eastAsia="Arial" w:hAnsi="Arial" w:cs="Arial"/>
          <w:color w:val="000000"/>
        </w:rPr>
        <w:t>for </w:t>
      </w:r>
      <w:r>
        <w:rPr>
          <w:rStyle w:val="nd-word"/>
          <w:rFonts w:ascii="Arial" w:eastAsia="Arial" w:hAnsi="Arial" w:cs="Arial"/>
          <w:color w:val="000000"/>
        </w:rPr>
        <w:t>better </w:t>
      </w:r>
      <w:r>
        <w:rPr>
          <w:rStyle w:val="nd-word"/>
          <w:rFonts w:ascii="Arial" w:eastAsia="Arial" w:hAnsi="Arial" w:cs="Arial"/>
          <w:color w:val="000000"/>
        </w:rPr>
        <w:t>organization </w:t>
      </w:r>
      <w:r>
        <w:rPr>
          <w:rStyle w:val="nd-word"/>
          <w:rFonts w:ascii="Arial" w:eastAsia="Arial" w:hAnsi="Arial" w:cs="Arial"/>
          <w:color w:val="000000"/>
        </w:rPr>
        <w:t>and </w:t>
      </w:r>
      <w:r>
        <w:rPr>
          <w:rStyle w:val="nd-word"/>
          <w:rFonts w:ascii="Arial" w:eastAsia="Arial" w:hAnsi="Arial" w:cs="Arial"/>
          <w:color w:val="000000"/>
        </w:rPr>
        <w:t>storage, </w:t>
      </w:r>
      <w:r>
        <w:rPr>
          <w:rStyle w:val="nd-word"/>
          <w:rFonts w:ascii="Arial" w:eastAsia="Arial" w:hAnsi="Arial" w:cs="Arial"/>
          <w:color w:val="000000"/>
        </w:rPr>
        <w:t>in </w:t>
      </w:r>
      <w:r>
        <w:rPr>
          <w:rStyle w:val="nd-word"/>
          <w:rFonts w:ascii="Arial" w:eastAsia="Arial" w:hAnsi="Arial" w:cs="Arial"/>
          <w:color w:val="000000"/>
        </w:rPr>
        <w:t>terms </w:t>
      </w:r>
      <w:r>
        <w:rPr>
          <w:rStyle w:val="nd-word"/>
          <w:rFonts w:ascii="Arial" w:eastAsia="Arial" w:hAnsi="Arial" w:cs="Arial"/>
          <w:color w:val="000000"/>
        </w:rPr>
        <w:t>of </w:t>
      </w:r>
      <w:r>
        <w:rPr>
          <w:rStyle w:val="nd-word"/>
          <w:rFonts w:ascii="Arial" w:eastAsia="Arial" w:hAnsi="Arial" w:cs="Arial"/>
          <w:color w:val="000000"/>
        </w:rPr>
        <w:t>a </w:t>
      </w:r>
      <w:r>
        <w:rPr>
          <w:rStyle w:val="nd-word"/>
          <w:rFonts w:ascii="Arial" w:eastAsia="Arial" w:hAnsi="Arial" w:cs="Arial"/>
          <w:color w:val="000000"/>
        </w:rPr>
        <w:t>certain </w:t>
      </w:r>
      <w:r>
        <w:rPr>
          <w:rStyle w:val="nd-word"/>
          <w:rFonts w:ascii="Arial" w:eastAsia="Arial" w:hAnsi="Arial" w:cs="Arial"/>
          <w:color w:val="000000"/>
        </w:rPr>
        <w:t>relation.</w:t>
      </w:r>
    </w:p>
    <w:p>
      <w:pPr>
        <w:numPr>
          <w:ilvl w:val="0"/>
          <w:numId w:val="1"/>
        </w:numPr>
        <w:pBdr>
          <w:left w:val="none" w:sz="0" w:space="2" w:color="auto"/>
        </w:pBdr>
        <w:shd w:val="clear" w:color="auto" w:fill="FFFFFF"/>
        <w:spacing w:after="0"/>
        <w:ind w:left="720" w:right="480" w:hanging="360"/>
        <w:jc w:val="both"/>
        <w:rPr>
          <w:rFonts w:ascii="Times New Roman" w:eastAsia="Times New Roman" w:hAnsi="Times New Roman" w:cs="Times New Roman"/>
          <w:color w:val="282829"/>
          <w:sz w:val="28"/>
          <w:szCs w:val="28"/>
        </w:rPr>
      </w:pPr>
      <w:r>
        <w:rPr>
          <w:rFonts w:ascii="Times New Roman" w:eastAsia="Times New Roman" w:hAnsi="Times New Roman" w:cs="Times New Roman"/>
          <w:b/>
          <w:bCs/>
          <w:color w:val="282829"/>
          <w:sz w:val="28"/>
          <w:szCs w:val="28"/>
        </w:rPr>
        <w:t xml:space="preserve">a. </w:t>
      </w:r>
      <w:r>
        <w:rPr>
          <w:rFonts w:ascii="Times New Roman" w:eastAsia="Times New Roman" w:hAnsi="Times New Roman" w:cs="Times New Roman"/>
          <w:b/>
          <w:bCs/>
          <w:color w:val="282829"/>
          <w:sz w:val="28"/>
          <w:szCs w:val="28"/>
        </w:rPr>
        <w:t>Arrays:</w:t>
      </w:r>
      <w:r>
        <w:rPr>
          <w:rFonts w:ascii="Times New Roman" w:eastAsia="Times New Roman" w:hAnsi="Times New Roman" w:cs="Times New Roman"/>
          <w:color w:val="282829"/>
          <w:sz w:val="28"/>
          <w:szCs w:val="28"/>
        </w:rPr>
        <w:t xml:space="preserve"> Implementation of other data structures, Execution of matrices and vectors, Dynamic memory allocation, Pointer container, Control tables.</w:t>
      </w:r>
    </w:p>
    <w:p>
      <w:pPr>
        <w:shd w:val="clear" w:color="auto" w:fill="FFFFFF"/>
        <w:spacing w:before="0" w:after="0"/>
        <w:ind w:left="720" w:right="480"/>
        <w:jc w:val="both"/>
        <w:rPr>
          <w:sz w:val="28"/>
          <w:szCs w:val="28"/>
        </w:rPr>
      </w:pPr>
      <w:r>
        <w:rPr>
          <w:rFonts w:ascii="Times New Roman" w:eastAsia="Times New Roman" w:hAnsi="Times New Roman" w:cs="Times New Roman"/>
          <w:color w:val="282829"/>
          <w:sz w:val="28"/>
          <w:szCs w:val="28"/>
        </w:rPr>
        <w:t xml:space="preserve">b. </w:t>
      </w:r>
      <w:r>
        <w:rPr>
          <w:rFonts w:ascii="Times New Roman" w:eastAsia="Times New Roman" w:hAnsi="Times New Roman" w:cs="Times New Roman"/>
          <w:b/>
          <w:bCs/>
          <w:color w:val="282829"/>
          <w:sz w:val="28"/>
          <w:szCs w:val="28"/>
        </w:rPr>
        <w:t>Stack:</w:t>
      </w:r>
      <w:r>
        <w:rPr>
          <w:rFonts w:ascii="Times New Roman" w:eastAsia="Times New Roman" w:hAnsi="Times New Roman" w:cs="Times New Roman"/>
          <w:color w:val="282829"/>
          <w:sz w:val="28"/>
          <w:szCs w:val="28"/>
        </w:rPr>
        <w:t xml:space="preserve"> Evaluation of expressions, Backtracking, Runtime memory </w:t>
      </w:r>
      <w:r>
        <w:rPr>
          <w:rFonts w:ascii="Times New Roman" w:eastAsia="Times New Roman" w:hAnsi="Times New Roman" w:cs="Times New Roman"/>
          <w:color w:val="282829"/>
          <w:sz w:val="28"/>
          <w:szCs w:val="28"/>
        </w:rPr>
        <w:t xml:space="preserve">    </w:t>
      </w:r>
      <w:r>
        <w:rPr>
          <w:rFonts w:ascii="Times New Roman" w:eastAsia="Times New Roman" w:hAnsi="Times New Roman" w:cs="Times New Roman"/>
          <w:color w:val="282829"/>
          <w:sz w:val="28"/>
          <w:szCs w:val="28"/>
        </w:rPr>
        <w:t>management, Arrangement of books in a library.</w:t>
      </w:r>
    </w:p>
    <w:p>
      <w:pPr>
        <w:shd w:val="clear" w:color="auto" w:fill="FFFFFF"/>
        <w:spacing w:before="0" w:after="0"/>
        <w:ind w:left="720" w:right="480"/>
        <w:jc w:val="both"/>
        <w:rPr>
          <w:sz w:val="28"/>
          <w:szCs w:val="28"/>
        </w:rPr>
      </w:pPr>
      <w:r>
        <w:rPr>
          <w:rFonts w:ascii="Times New Roman" w:eastAsia="Times New Roman" w:hAnsi="Times New Roman" w:cs="Times New Roman"/>
          <w:b/>
          <w:bCs/>
          <w:color w:val="282829"/>
          <w:sz w:val="28"/>
          <w:szCs w:val="28"/>
        </w:rPr>
        <w:t xml:space="preserve">c. </w:t>
      </w:r>
      <w:r>
        <w:rPr>
          <w:rFonts w:ascii="Times New Roman" w:eastAsia="Times New Roman" w:hAnsi="Times New Roman" w:cs="Times New Roman"/>
          <w:b/>
          <w:bCs/>
          <w:color w:val="282829"/>
          <w:sz w:val="28"/>
          <w:szCs w:val="28"/>
        </w:rPr>
        <w:t>Queue:</w:t>
      </w:r>
      <w:r>
        <w:rPr>
          <w:rFonts w:ascii="Times New Roman" w:eastAsia="Times New Roman" w:hAnsi="Times New Roman" w:cs="Times New Roman"/>
          <w:color w:val="282829"/>
          <w:sz w:val="28"/>
          <w:szCs w:val="28"/>
        </w:rPr>
        <w:t xml:space="preserve"> Here, the data sent need not be received at the same rate at which it was sent. A certain system resource is to be shared between different processes.</w:t>
      </w:r>
    </w:p>
    <w:p>
      <w:pPr>
        <w:shd w:val="clear" w:color="auto" w:fill="FFFFFF"/>
        <w:spacing w:before="0" w:after="0"/>
        <w:ind w:left="720" w:right="480"/>
        <w:jc w:val="both"/>
        <w:rPr>
          <w:sz w:val="28"/>
          <w:szCs w:val="28"/>
        </w:rPr>
      </w:pPr>
      <w:r>
        <w:rPr>
          <w:rFonts w:ascii="Times New Roman" w:eastAsia="Times New Roman" w:hAnsi="Times New Roman" w:cs="Times New Roman"/>
          <w:b/>
          <w:bCs/>
          <w:color w:val="282829"/>
          <w:sz w:val="28"/>
          <w:szCs w:val="28"/>
        </w:rPr>
        <w:t xml:space="preserve">d. </w:t>
      </w:r>
      <w:r>
        <w:rPr>
          <w:rFonts w:ascii="Times New Roman" w:eastAsia="Times New Roman" w:hAnsi="Times New Roman" w:cs="Times New Roman"/>
          <w:b/>
          <w:bCs/>
          <w:color w:val="282829"/>
          <w:sz w:val="28"/>
          <w:szCs w:val="28"/>
        </w:rPr>
        <w:t>Linked-List:</w:t>
      </w:r>
      <w:r>
        <w:rPr>
          <w:rFonts w:ascii="Times New Roman" w:eastAsia="Times New Roman" w:hAnsi="Times New Roman" w:cs="Times New Roman"/>
          <w:color w:val="282829"/>
          <w:sz w:val="28"/>
          <w:szCs w:val="28"/>
        </w:rPr>
        <w:t xml:space="preserve"> Representation of sparse matrices, Non-contiguous data storage, Implementation of non-binary tree or other data structures, Dynamic memory management, Equalizing parenthesis, Symbol tables.</w:t>
      </w:r>
    </w:p>
    <w:p>
      <w:pPr>
        <w:shd w:val="clear" w:color="auto" w:fill="FFFFFF"/>
        <w:spacing w:before="0" w:after="0"/>
        <w:ind w:left="720" w:right="480"/>
        <w:jc w:val="both"/>
        <w:rPr>
          <w:sz w:val="28"/>
          <w:szCs w:val="28"/>
        </w:rPr>
      </w:pPr>
      <w:r>
        <w:rPr>
          <w:rFonts w:ascii="Times New Roman" w:eastAsia="Times New Roman" w:hAnsi="Times New Roman" w:cs="Times New Roman"/>
          <w:b/>
          <w:bCs/>
          <w:color w:val="282829"/>
          <w:sz w:val="28"/>
          <w:szCs w:val="28"/>
        </w:rPr>
        <w:t xml:space="preserve">e. </w:t>
      </w:r>
      <w:r>
        <w:rPr>
          <w:rFonts w:ascii="Times New Roman" w:eastAsia="Times New Roman" w:hAnsi="Times New Roman" w:cs="Times New Roman"/>
          <w:b/>
          <w:bCs/>
          <w:color w:val="282829"/>
          <w:sz w:val="28"/>
          <w:szCs w:val="28"/>
        </w:rPr>
        <w:t>Set:</w:t>
      </w:r>
      <w:r>
        <w:rPr>
          <w:rFonts w:ascii="Times New Roman" w:eastAsia="Times New Roman" w:hAnsi="Times New Roman" w:cs="Times New Roman"/>
          <w:color w:val="282829"/>
          <w:sz w:val="28"/>
          <w:szCs w:val="28"/>
        </w:rPr>
        <w:t xml:space="preserve"> Mapping of data, Common data storage.</w:t>
      </w:r>
    </w:p>
    <w:p>
      <w:pPr>
        <w:shd w:val="clear" w:color="auto" w:fill="FFFFFF"/>
        <w:spacing w:before="0" w:after="0"/>
        <w:ind w:left="720" w:right="480"/>
        <w:jc w:val="both"/>
        <w:rPr>
          <w:sz w:val="28"/>
          <w:szCs w:val="28"/>
        </w:rPr>
      </w:pPr>
      <w:r>
        <w:rPr>
          <w:rFonts w:ascii="Times New Roman" w:eastAsia="Times New Roman" w:hAnsi="Times New Roman" w:cs="Times New Roman"/>
          <w:b/>
          <w:bCs/>
          <w:color w:val="282829"/>
          <w:sz w:val="28"/>
          <w:szCs w:val="28"/>
        </w:rPr>
        <w:t xml:space="preserve">f. </w:t>
      </w:r>
      <w:r>
        <w:rPr>
          <w:rFonts w:ascii="Times New Roman" w:eastAsia="Times New Roman" w:hAnsi="Times New Roman" w:cs="Times New Roman"/>
          <w:b/>
          <w:bCs/>
          <w:color w:val="282829"/>
          <w:sz w:val="28"/>
          <w:szCs w:val="28"/>
        </w:rPr>
        <w:t>Graph:</w:t>
      </w:r>
      <w:r>
        <w:rPr>
          <w:rFonts w:ascii="Times New Roman" w:eastAsia="Times New Roman" w:hAnsi="Times New Roman" w:cs="Times New Roman"/>
          <w:color w:val="282829"/>
          <w:sz w:val="28"/>
          <w:szCs w:val="28"/>
        </w:rPr>
        <w:t xml:space="preserve"> Computer networking, Problem solutions involving 'Depth-First' search or 'Breadth-First' search algorithms, Representation of matrices, Study of molecular interactions in Chemistry.</w:t>
      </w:r>
    </w:p>
    <w:p>
      <w:pPr>
        <w:shd w:val="clear" w:color="auto" w:fill="FFFFFF"/>
        <w:spacing w:before="0" w:after="0"/>
        <w:ind w:left="720" w:right="480"/>
        <w:jc w:val="both"/>
        <w:rPr>
          <w:sz w:val="28"/>
          <w:szCs w:val="28"/>
        </w:rPr>
      </w:pPr>
      <w:r>
        <w:rPr>
          <w:rFonts w:ascii="Times New Roman" w:eastAsia="Times New Roman" w:hAnsi="Times New Roman" w:cs="Times New Roman"/>
          <w:b/>
          <w:bCs/>
          <w:color w:val="282829"/>
          <w:sz w:val="28"/>
          <w:szCs w:val="28"/>
        </w:rPr>
        <w:t xml:space="preserve">g. </w:t>
      </w:r>
      <w:r>
        <w:rPr>
          <w:rFonts w:ascii="Times New Roman" w:eastAsia="Times New Roman" w:hAnsi="Times New Roman" w:cs="Times New Roman"/>
          <w:b/>
          <w:bCs/>
          <w:color w:val="282829"/>
          <w:sz w:val="28"/>
          <w:szCs w:val="28"/>
        </w:rPr>
        <w:t>Tree:</w:t>
      </w:r>
      <w:r>
        <w:rPr>
          <w:rFonts w:ascii="Times New Roman" w:eastAsia="Times New Roman" w:hAnsi="Times New Roman" w:cs="Times New Roman"/>
          <w:color w:val="282829"/>
          <w:sz w:val="28"/>
          <w:szCs w:val="28"/>
        </w:rPr>
        <w:t xml:space="preserve"> Representation of data lists, </w:t>
      </w:r>
      <w:r>
        <w:rPr>
          <w:rFonts w:ascii="Times New Roman" w:eastAsia="Times New Roman" w:hAnsi="Times New Roman" w:cs="Times New Roman"/>
          <w:color w:val="282829"/>
          <w:sz w:val="28"/>
          <w:szCs w:val="28"/>
        </w:rPr>
        <w:t>Quickly</w:t>
      </w:r>
      <w:r>
        <w:rPr>
          <w:rFonts w:ascii="Times New Roman" w:eastAsia="Times New Roman" w:hAnsi="Times New Roman" w:cs="Times New Roman"/>
          <w:color w:val="282829"/>
          <w:sz w:val="28"/>
          <w:szCs w:val="28"/>
        </w:rPr>
        <w:t xml:space="preserve"> accessible data storage, Representation of hierarchal data, Routing of algorithms.</w:t>
      </w:r>
    </w:p>
    <w:p>
      <w:pPr>
        <w:shd w:val="clear" w:color="auto" w:fill="FFFFFF"/>
        <w:spacing w:before="0" w:after="0"/>
        <w:ind w:left="720" w:right="480"/>
        <w:jc w:val="both"/>
        <w:rPr>
          <w:sz w:val="28"/>
          <w:szCs w:val="28"/>
        </w:rPr>
      </w:pPr>
      <w:r>
        <w:rPr>
          <w:rFonts w:ascii="Times New Roman" w:eastAsia="Times New Roman" w:hAnsi="Times New Roman" w:cs="Times New Roman"/>
          <w:b/>
          <w:bCs/>
          <w:color w:val="282829"/>
          <w:sz w:val="28"/>
          <w:szCs w:val="28"/>
        </w:rPr>
        <w:t xml:space="preserve">h. </w:t>
      </w:r>
      <w:r>
        <w:rPr>
          <w:rFonts w:ascii="Times New Roman" w:eastAsia="Times New Roman" w:hAnsi="Times New Roman" w:cs="Times New Roman"/>
          <w:b/>
          <w:bCs/>
          <w:color w:val="282829"/>
          <w:sz w:val="28"/>
          <w:szCs w:val="28"/>
        </w:rPr>
        <w:t>Hash-table:</w:t>
      </w:r>
      <w:r>
        <w:rPr>
          <w:rFonts w:ascii="Times New Roman" w:eastAsia="Times New Roman" w:hAnsi="Times New Roman" w:cs="Times New Roman"/>
          <w:color w:val="282829"/>
          <w:sz w:val="28"/>
          <w:szCs w:val="28"/>
        </w:rPr>
        <w:t xml:space="preserve"> Unique data representation, Implementation of caches, Array association, </w:t>
      </w:r>
      <w:r>
        <w:rPr>
          <w:rFonts w:ascii="Times New Roman" w:eastAsia="Times New Roman" w:hAnsi="Times New Roman" w:cs="Times New Roman"/>
          <w:color w:val="282829"/>
          <w:sz w:val="28"/>
          <w:szCs w:val="28"/>
        </w:rPr>
        <w:t>Locating</w:t>
      </w:r>
      <w:r>
        <w:rPr>
          <w:rFonts w:ascii="Times New Roman" w:eastAsia="Times New Roman" w:hAnsi="Times New Roman" w:cs="Times New Roman"/>
          <w:color w:val="282829"/>
          <w:sz w:val="28"/>
          <w:szCs w:val="28"/>
        </w:rPr>
        <w:t xml:space="preserve"> entries in a table, Representation of objects, Database indexing.</w:t>
      </w:r>
    </w:p>
    <w:p>
      <w:pPr>
        <w:shd w:val="clear" w:color="auto" w:fill="FFFFFF"/>
        <w:spacing w:before="0" w:after="0"/>
        <w:ind w:left="720" w:right="480"/>
        <w:jc w:val="both"/>
        <w:rPr>
          <w:sz w:val="28"/>
          <w:szCs w:val="28"/>
        </w:rPr>
      </w:pPr>
      <w:r>
        <w:rPr>
          <w:rFonts w:ascii="Times New Roman" w:eastAsia="Times New Roman" w:hAnsi="Times New Roman" w:cs="Times New Roman"/>
          <w:b/>
          <w:bCs/>
          <w:color w:val="282829"/>
          <w:sz w:val="28"/>
          <w:szCs w:val="28"/>
        </w:rPr>
        <w:t>i</w:t>
      </w:r>
      <w:r>
        <w:rPr>
          <w:rFonts w:ascii="Times New Roman" w:eastAsia="Times New Roman" w:hAnsi="Times New Roman" w:cs="Times New Roman"/>
          <w:b/>
          <w:bCs/>
          <w:color w:val="282829"/>
          <w:sz w:val="28"/>
          <w:szCs w:val="28"/>
        </w:rPr>
        <w:t xml:space="preserve">. </w:t>
      </w:r>
      <w:r>
        <w:rPr>
          <w:rFonts w:ascii="Times New Roman" w:eastAsia="Times New Roman" w:hAnsi="Times New Roman" w:cs="Times New Roman"/>
          <w:b/>
          <w:bCs/>
          <w:color w:val="282829"/>
          <w:sz w:val="28"/>
          <w:szCs w:val="28"/>
        </w:rPr>
        <w:t>File:</w:t>
      </w:r>
      <w:r>
        <w:rPr>
          <w:rFonts w:ascii="Times New Roman" w:eastAsia="Times New Roman" w:hAnsi="Times New Roman" w:cs="Times New Roman"/>
          <w:color w:val="282829"/>
          <w:sz w:val="28"/>
          <w:szCs w:val="28"/>
        </w:rPr>
        <w:t xml:space="preserve"> Implementation of computer programs, Data comparison, Storage of data having varying data types.</w:t>
      </w:r>
    </w:p>
    <w:p>
      <w:pPr>
        <w:shd w:val="clear" w:color="auto" w:fill="FFFFFF"/>
        <w:spacing w:before="0" w:after="0"/>
        <w:ind w:left="720" w:right="480"/>
        <w:jc w:val="both"/>
        <w:rPr>
          <w:sz w:val="28"/>
          <w:szCs w:val="28"/>
        </w:rPr>
      </w:pPr>
    </w:p>
    <w:p>
      <w:pPr>
        <w:numPr>
          <w:ilvl w:val="0"/>
          <w:numId w:val="2"/>
        </w:numPr>
        <w:pBdr>
          <w:left w:val="none" w:sz="0" w:space="2" w:color="auto"/>
        </w:pBdr>
        <w:shd w:val="clear" w:color="auto" w:fill="FFFFFF"/>
        <w:spacing w:before="0" w:after="150"/>
        <w:ind w:left="720" w:right="0" w:hanging="36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 xml:space="preserve">a. </w:t>
      </w:r>
      <w:r>
        <w:rPr>
          <w:rFonts w:ascii="Times New Roman" w:eastAsia="Times New Roman" w:hAnsi="Times New Roman" w:cs="Times New Roman"/>
          <w:color w:val="333333"/>
          <w:sz w:val="28"/>
          <w:szCs w:val="28"/>
        </w:rPr>
        <w:t xml:space="preserve">It can </w:t>
      </w:r>
      <w:r>
        <w:rPr>
          <w:rFonts w:ascii="Times New Roman" w:eastAsia="Times New Roman" w:hAnsi="Times New Roman" w:cs="Times New Roman"/>
          <w:color w:val="333333"/>
          <w:sz w:val="28"/>
          <w:szCs w:val="28"/>
        </w:rPr>
        <w:t>grow ,shrink</w:t>
      </w:r>
      <w:r>
        <w:rPr>
          <w:rFonts w:ascii="Times New Roman" w:eastAsia="Times New Roman" w:hAnsi="Times New Roman" w:cs="Times New Roman"/>
          <w:color w:val="333333"/>
          <w:sz w:val="28"/>
          <w:szCs w:val="28"/>
        </w:rPr>
        <w:t xml:space="preserve"> it means it has variable siz</w:t>
      </w:r>
      <w:r>
        <w:rPr>
          <w:rFonts w:ascii="Times New Roman" w:eastAsia="Times New Roman" w:hAnsi="Times New Roman" w:cs="Times New Roman"/>
          <w:color w:val="333333"/>
          <w:sz w:val="28"/>
          <w:szCs w:val="28"/>
        </w:rPr>
        <w:t>e, while size of array is fixed.</w:t>
      </w:r>
    </w:p>
    <w:p>
      <w:pPr>
        <w:shd w:val="clear" w:color="auto" w:fill="FFFFFF"/>
        <w:spacing w:before="0" w:after="150"/>
        <w:ind w:left="720"/>
        <w:jc w:val="both"/>
        <w:rPr>
          <w:sz w:val="28"/>
          <w:szCs w:val="28"/>
        </w:rPr>
      </w:pPr>
      <w:r>
        <w:rPr>
          <w:rFonts w:ascii="Times New Roman" w:eastAsia="Times New Roman" w:hAnsi="Times New Roman" w:cs="Times New Roman"/>
          <w:color w:val="333333"/>
          <w:sz w:val="28"/>
          <w:szCs w:val="28"/>
        </w:rPr>
        <w:t>b. Insertion/deletion</w:t>
      </w:r>
      <w:r>
        <w:rPr>
          <w:rFonts w:ascii="Times New Roman" w:eastAsia="Times New Roman" w:hAnsi="Times New Roman" w:cs="Times New Roman"/>
          <w:color w:val="333333"/>
          <w:sz w:val="28"/>
          <w:szCs w:val="28"/>
        </w:rPr>
        <w:t> </w:t>
      </w:r>
      <w:r>
        <w:rPr>
          <w:rFonts w:ascii="Times New Roman" w:eastAsia="Times New Roman" w:hAnsi="Times New Roman" w:cs="Times New Roman"/>
          <w:color w:val="333333"/>
          <w:sz w:val="28"/>
          <w:szCs w:val="28"/>
        </w:rPr>
        <w:t xml:space="preserve">of an element at beginning in a linked list is </w:t>
      </w:r>
      <w:r>
        <w:rPr>
          <w:rFonts w:ascii="Times New Roman" w:eastAsia="Times New Roman" w:hAnsi="Times New Roman" w:cs="Times New Roman"/>
          <w:color w:val="333333"/>
          <w:sz w:val="28"/>
          <w:szCs w:val="28"/>
        </w:rPr>
        <w:t>O(</w:t>
      </w:r>
      <w:r>
        <w:rPr>
          <w:rFonts w:ascii="Times New Roman" w:eastAsia="Times New Roman" w:hAnsi="Times New Roman" w:cs="Times New Roman"/>
          <w:color w:val="333333"/>
          <w:sz w:val="28"/>
          <w:szCs w:val="28"/>
        </w:rPr>
        <w:t xml:space="preserve">1) </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 xml:space="preserve">operation </w:t>
      </w:r>
      <w:r>
        <w:rPr>
          <w:rFonts w:ascii="Times New Roman" w:eastAsia="Times New Roman" w:hAnsi="Times New Roman" w:cs="Times New Roman"/>
          <w:color w:val="333333"/>
          <w:sz w:val="28"/>
          <w:szCs w:val="28"/>
        </w:rPr>
        <w:t>while in array it is O(n).</w:t>
      </w:r>
    </w:p>
    <w:p>
      <w:pPr>
        <w:shd w:val="clear" w:color="auto" w:fill="FFFFFF"/>
        <w:spacing w:before="0" w:after="150"/>
        <w:ind w:left="720"/>
        <w:jc w:val="both"/>
        <w:rPr>
          <w:sz w:val="28"/>
          <w:szCs w:val="28"/>
        </w:rPr>
      </w:pPr>
      <w:r>
        <w:rPr>
          <w:rFonts w:ascii="Times New Roman" w:eastAsia="Times New Roman" w:hAnsi="Times New Roman" w:cs="Times New Roman"/>
          <w:color w:val="333333"/>
          <w:sz w:val="28"/>
          <w:szCs w:val="28"/>
        </w:rPr>
        <w:t xml:space="preserve">c. </w:t>
      </w:r>
      <w:r>
        <w:rPr>
          <w:rFonts w:ascii="Times New Roman" w:eastAsia="Times New Roman" w:hAnsi="Times New Roman" w:cs="Times New Roman"/>
          <w:color w:val="333333"/>
          <w:sz w:val="28"/>
          <w:szCs w:val="28"/>
        </w:rPr>
        <w:t>I</w:t>
      </w:r>
      <w:r>
        <w:rPr>
          <w:rFonts w:ascii="Times New Roman" w:eastAsia="Times New Roman" w:hAnsi="Times New Roman" w:cs="Times New Roman"/>
          <w:color w:val="333333"/>
          <w:sz w:val="28"/>
          <w:szCs w:val="28"/>
        </w:rPr>
        <w:t xml:space="preserve">nsertion/ deletion at end can be </w:t>
      </w:r>
      <w:r>
        <w:rPr>
          <w:rFonts w:ascii="Times New Roman" w:eastAsia="Times New Roman" w:hAnsi="Times New Roman" w:cs="Times New Roman"/>
          <w:color w:val="333333"/>
          <w:sz w:val="28"/>
          <w:szCs w:val="28"/>
        </w:rPr>
        <w:t>O(</w:t>
      </w:r>
      <w:r>
        <w:rPr>
          <w:rFonts w:ascii="Times New Roman" w:eastAsia="Times New Roman" w:hAnsi="Times New Roman" w:cs="Times New Roman"/>
          <w:color w:val="333333"/>
          <w:sz w:val="28"/>
          <w:szCs w:val="28"/>
        </w:rPr>
        <w:t>1) if we use rear pointer (like in queue).</w:t>
      </w:r>
    </w:p>
    <w:p>
      <w:pPr>
        <w:shd w:val="clear" w:color="auto" w:fill="FFFFFF"/>
        <w:spacing w:before="0" w:after="150"/>
        <w:ind w:left="720"/>
        <w:jc w:val="both"/>
        <w:rPr>
          <w:sz w:val="28"/>
          <w:szCs w:val="28"/>
        </w:rPr>
      </w:pPr>
    </w:p>
    <w:p>
      <w:pPr>
        <w:numPr>
          <w:ilvl w:val="0"/>
          <w:numId w:val="3"/>
        </w:numPr>
        <w:pBdr>
          <w:left w:val="none" w:sz="0" w:space="2" w:color="auto"/>
        </w:pBdr>
        <w:spacing w:before="0" w:line="259" w:lineRule="auto"/>
        <w:ind w:left="720" w:right="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struct</w:t>
      </w:r>
      <w:r>
        <w:rPr>
          <w:rFonts w:ascii="Times New Roman" w:eastAsia="Times New Roman" w:hAnsi="Times New Roman" w:cs="Times New Roman"/>
          <w:sz w:val="28"/>
          <w:szCs w:val="28"/>
          <w:shd w:val="clear" w:color="auto" w:fill="FFFFFF"/>
        </w:rPr>
        <w:t xml:space="preserve"> </w:t>
      </w:r>
      <w:r>
        <w:rPr>
          <w:rFonts w:ascii="Times New Roman" w:eastAsia="Times New Roman" w:hAnsi="Times New Roman" w:cs="Times New Roman"/>
          <w:sz w:val="28"/>
          <w:szCs w:val="28"/>
        </w:rPr>
        <w:t xml:space="preserve">Node* </w:t>
      </w:r>
      <w:r>
        <w:rPr>
          <w:rFonts w:ascii="Times New Roman" w:eastAsia="Times New Roman" w:hAnsi="Times New Roman" w:cs="Times New Roman"/>
          <w:sz w:val="28"/>
          <w:szCs w:val="28"/>
        </w:rPr>
        <w:t>new_node</w:t>
      </w:r>
      <w:r>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struct</w:t>
      </w:r>
      <w:r>
        <w:rPr>
          <w:rFonts w:ascii="Times New Roman" w:eastAsia="Times New Roman" w:hAnsi="Times New Roman" w:cs="Times New Roman"/>
          <w:sz w:val="28"/>
          <w:szCs w:val="28"/>
          <w:shd w:val="clear" w:color="auto" w:fill="FFFFFF"/>
        </w:rPr>
        <w:t xml:space="preserve"> </w:t>
      </w:r>
      <w:r>
        <w:rPr>
          <w:rFonts w:ascii="Times New Roman" w:eastAsia="Times New Roman" w:hAnsi="Times New Roman" w:cs="Times New Roman"/>
          <w:sz w:val="28"/>
          <w:szCs w:val="28"/>
        </w:rPr>
        <w:t xml:space="preserve">Node*) </w:t>
      </w:r>
      <w:r>
        <w:rPr>
          <w:rFonts w:ascii="Times New Roman" w:eastAsia="Times New Roman" w:hAnsi="Times New Roman" w:cs="Times New Roman"/>
          <w:sz w:val="28"/>
          <w:szCs w:val="28"/>
        </w:rPr>
        <w:t>malloc</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t>sizeof</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t>struct</w:t>
      </w:r>
      <w:r>
        <w:rPr>
          <w:rFonts w:ascii="Times New Roman" w:eastAsia="Times New Roman" w:hAnsi="Times New Roman" w:cs="Times New Roman"/>
          <w:sz w:val="28"/>
          <w:szCs w:val="28"/>
          <w:shd w:val="clear" w:color="auto" w:fill="FFFFFF"/>
        </w:rPr>
        <w:t xml:space="preserve"> </w:t>
      </w:r>
      <w:r>
        <w:rPr>
          <w:rFonts w:ascii="Times New Roman" w:eastAsia="Times New Roman" w:hAnsi="Times New Roman" w:cs="Times New Roman"/>
          <w:sz w:val="28"/>
          <w:szCs w:val="28"/>
        </w:rPr>
        <w:t>Node));</w:t>
      </w:r>
    </w:p>
    <w:p>
      <w:pPr>
        <w:numPr>
          <w:ilvl w:val="0"/>
          <w:numId w:val="3"/>
        </w:numPr>
        <w:pBdr>
          <w:left w:val="none" w:sz="0" w:space="2" w:color="auto"/>
        </w:pBdr>
        <w:spacing w:after="0" w:line="259" w:lineRule="auto"/>
        <w:ind w:left="720" w:right="0" w:hanging="360"/>
        <w:jc w:val="both"/>
        <w:rPr>
          <w:rFonts w:ascii="Times New Roman" w:eastAsia="Times New Roman" w:hAnsi="Times New Roman" w:cs="Times New Roman"/>
          <w:sz w:val="28"/>
          <w:szCs w:val="28"/>
        </w:rPr>
      </w:pPr>
      <w:r>
        <w:rPr>
          <w:rFonts w:ascii="Times New Roman" w:eastAsia="Times New Roman" w:hAnsi="Times New Roman" w:cs="Times New Roman"/>
          <w:color w:val="282829"/>
          <w:sz w:val="28"/>
          <w:szCs w:val="28"/>
          <w:shd w:val="clear" w:color="auto" w:fill="FFFFFF"/>
        </w:rPr>
        <w:t> </w:t>
      </w:r>
      <w:r>
        <w:rPr>
          <w:rFonts w:ascii="Times New Roman" w:eastAsia="Times New Roman" w:hAnsi="Times New Roman" w:cs="Times New Roman"/>
          <w:color w:val="282829"/>
          <w:sz w:val="28"/>
          <w:szCs w:val="28"/>
          <w:shd w:val="clear" w:color="auto" w:fill="FFFFFF"/>
        </w:rPr>
        <w:t>A DLL can be traversed in both forward and backward direction.</w:t>
      </w:r>
      <w:r>
        <w:rPr>
          <w:rFonts w:ascii="Times New Roman" w:eastAsia="Times New Roman" w:hAnsi="Times New Roman" w:cs="Times New Roman"/>
          <w:color w:val="282829"/>
          <w:sz w:val="28"/>
          <w:szCs w:val="28"/>
          <w:shd w:val="clear" w:color="auto" w:fill="FFFFFF"/>
        </w:rPr>
        <w:br/>
      </w:r>
      <w:r>
        <w:rPr>
          <w:rFonts w:ascii="Times New Roman" w:eastAsia="Times New Roman" w:hAnsi="Times New Roman" w:cs="Times New Roman"/>
          <w:color w:val="282829"/>
          <w:sz w:val="28"/>
          <w:szCs w:val="28"/>
          <w:shd w:val="clear" w:color="auto" w:fill="FFFFFF"/>
        </w:rPr>
        <w:t> </w:t>
      </w:r>
      <w:r>
        <w:rPr>
          <w:rFonts w:ascii="Times New Roman" w:eastAsia="Times New Roman" w:hAnsi="Times New Roman" w:cs="Times New Roman"/>
          <w:color w:val="282829"/>
          <w:sz w:val="28"/>
          <w:szCs w:val="28"/>
          <w:shd w:val="clear" w:color="auto" w:fill="FFFFFF"/>
        </w:rPr>
        <w:t>The delete operation in DLL is more efficient if pointer to the node to be deleted is given.</w:t>
      </w:r>
    </w:p>
    <w:p>
      <w:pPr>
        <w:spacing w:before="0" w:after="0" w:line="259" w:lineRule="auto"/>
        <w:ind w:left="720"/>
        <w:jc w:val="both"/>
        <w:rPr>
          <w:sz w:val="28"/>
          <w:szCs w:val="28"/>
        </w:rPr>
      </w:pPr>
      <w:r>
        <w:rPr>
          <w:rFonts w:ascii="Times New Roman" w:eastAsia="Times New Roman" w:hAnsi="Times New Roman" w:cs="Times New Roman"/>
          <w:color w:val="282829"/>
          <w:sz w:val="28"/>
          <w:szCs w:val="28"/>
          <w:shd w:val="clear" w:color="auto" w:fill="FFFFFF"/>
        </w:rPr>
        <w:t>In singly linked list, to delete a node, pointer to the previous node is needed. To get this previous node, sometimes the list is traversed. In DLL, we can get the previous node using previous pointer.</w:t>
      </w:r>
    </w:p>
    <w:p>
      <w:pPr>
        <w:spacing w:before="0" w:after="0" w:line="259" w:lineRule="auto"/>
        <w:ind w:left="720"/>
        <w:rPr>
          <w:sz w:val="23"/>
          <w:szCs w:val="23"/>
        </w:rPr>
      </w:pPr>
    </w:p>
    <w:p>
      <w:pPr>
        <w:spacing w:before="0" w:after="0" w:line="259" w:lineRule="auto"/>
        <w:ind w:left="720"/>
        <w:rPr>
          <w:sz w:val="23"/>
          <w:szCs w:val="23"/>
        </w:rPr>
      </w:pPr>
    </w:p>
    <w:p>
      <w:pPr>
        <w:spacing w:before="0" w:after="0" w:line="259" w:lineRule="auto"/>
        <w:ind w:left="720"/>
        <w:rPr>
          <w:sz w:val="23"/>
          <w:szCs w:val="23"/>
        </w:rPr>
      </w:pPr>
    </w:p>
    <w:p>
      <w:pPr>
        <w:numPr>
          <w:ilvl w:val="0"/>
          <w:numId w:val="4"/>
        </w:numPr>
        <w:pBdr>
          <w:left w:val="none" w:sz="0" w:space="4" w:color="auto"/>
        </w:pBdr>
        <w:spacing w:before="0" w:after="160" w:line="259" w:lineRule="auto"/>
        <w:ind w:left="720" w:right="0" w:hanging="359"/>
        <w:jc w:val="left"/>
        <w:rPr>
          <w:rFonts w:ascii="Segoe UI" w:eastAsia="Segoe UI" w:hAnsi="Segoe UI" w:cs="Segoe UI"/>
          <w:color w:val="282829"/>
          <w:sz w:val="23"/>
          <w:szCs w:val="23"/>
        </w:rPr>
      </w:pPr>
    </w:p>
    <w:tbl>
      <w:tblPr>
        <w:tblW w:w="9683" w:type="dxa"/>
        <w:tblInd w:w="125" w:type="dxa"/>
        <w:tblCellMar>
          <w:top w:w="15" w:type="dxa"/>
          <w:left w:w="15" w:type="dxa"/>
          <w:bottom w:w="15" w:type="dxa"/>
          <w:right w:w="15" w:type="dxa"/>
        </w:tblCellMar>
      </w:tblPr>
      <w:tblGrid>
        <w:gridCol w:w="3798"/>
        <w:gridCol w:w="5885"/>
      </w:tblGrid>
      <w:tr>
        <w:tblPrEx>
          <w:tblW w:w="9683" w:type="dxa"/>
          <w:tblInd w:w="125" w:type="dxa"/>
          <w:tblCellMar>
            <w:top w:w="15" w:type="dxa"/>
            <w:left w:w="15" w:type="dxa"/>
            <w:bottom w:w="15" w:type="dxa"/>
            <w:right w:w="15" w:type="dxa"/>
          </w:tblCellMar>
        </w:tblPrEx>
        <w:trPr>
          <w:tblHeader/>
        </w:trPr>
        <w:tc>
          <w:tcPr>
            <w:noWrap w:val="0"/>
            <w:tcMar>
              <w:top w:w="125" w:type="dxa"/>
              <w:left w:w="125" w:type="dxa"/>
              <w:bottom w:w="125" w:type="dxa"/>
              <w:right w:w="125" w:type="dxa"/>
            </w:tcMar>
            <w:vAlign w:val="bottom"/>
            <w:hideMark/>
          </w:tcPr>
          <w:p>
            <w:pPr>
              <w:spacing w:before="0" w:after="0" w:line="480" w:lineRule="auto"/>
              <w:jc w:val="center"/>
              <w:rPr>
                <w:b w:val="0"/>
                <w:bCs w:val="0"/>
                <w:i w:val="0"/>
                <w:iCs w:val="0"/>
                <w:smallCaps w:val="0"/>
                <w:color w:val="000000"/>
                <w:sz w:val="17"/>
                <w:szCs w:val="17"/>
              </w:rPr>
            </w:pPr>
            <w:r>
              <w:rPr>
                <w:rFonts w:ascii="Arial" w:eastAsia="Arial" w:hAnsi="Arial" w:cs="Arial"/>
                <w:b/>
                <w:bCs/>
                <w:i w:val="0"/>
                <w:iCs w:val="0"/>
                <w:caps/>
                <w:smallCaps w:val="0"/>
                <w:color w:val="000000"/>
                <w:sz w:val="17"/>
                <w:szCs w:val="17"/>
                <w:shd w:val="clear" w:color="auto" w:fill="FFFFFF"/>
              </w:rPr>
              <w:t>STACKS</w:t>
            </w:r>
          </w:p>
        </w:tc>
        <w:tc>
          <w:tcPr>
            <w:noWrap w:val="0"/>
            <w:tcMar>
              <w:top w:w="125" w:type="dxa"/>
              <w:left w:w="125" w:type="dxa"/>
              <w:bottom w:w="125" w:type="dxa"/>
              <w:right w:w="125" w:type="dxa"/>
            </w:tcMar>
            <w:vAlign w:val="bottom"/>
            <w:hideMark/>
          </w:tcPr>
          <w:p>
            <w:pPr>
              <w:spacing w:before="0" w:after="0" w:line="480" w:lineRule="auto"/>
              <w:jc w:val="center"/>
              <w:rPr>
                <w:b w:val="0"/>
                <w:bCs w:val="0"/>
                <w:i w:val="0"/>
                <w:iCs w:val="0"/>
                <w:smallCaps w:val="0"/>
                <w:color w:val="000000"/>
                <w:sz w:val="17"/>
                <w:szCs w:val="17"/>
              </w:rPr>
            </w:pPr>
            <w:r>
              <w:rPr>
                <w:rFonts w:ascii="Arial" w:eastAsia="Arial" w:hAnsi="Arial" w:cs="Arial"/>
                <w:b/>
                <w:bCs/>
                <w:i w:val="0"/>
                <w:iCs w:val="0"/>
                <w:caps/>
                <w:smallCaps w:val="0"/>
                <w:color w:val="000000"/>
                <w:sz w:val="17"/>
                <w:szCs w:val="17"/>
                <w:shd w:val="clear" w:color="auto" w:fill="FFFFFF"/>
              </w:rPr>
              <w:t>ARRAY</w:t>
            </w:r>
          </w:p>
        </w:tc>
      </w:tr>
      <w:tr>
        <w:tblPrEx>
          <w:tblW w:w="9683" w:type="dxa"/>
          <w:tblInd w:w="125" w:type="dxa"/>
          <w:tblCellMar>
            <w:top w:w="15" w:type="dxa"/>
            <w:left w:w="15" w:type="dxa"/>
            <w:bottom w:w="15" w:type="dxa"/>
            <w:right w:w="15" w:type="dxa"/>
          </w:tblCellMar>
        </w:tblPrEx>
        <w:tc>
          <w:tcPr>
            <w:tcBorders>
              <w:top w:val="single" w:sz="6" w:space="0" w:color="EDEDED"/>
            </w:tcBorders>
            <w:shd w:val="clear" w:color="auto" w:fill="FFFFFF"/>
            <w:noWrap w:val="0"/>
            <w:tcMar>
              <w:top w:w="106" w:type="dxa"/>
              <w:left w:w="215" w:type="dxa"/>
              <w:bottom w:w="110" w:type="dxa"/>
              <w:right w:w="215" w:type="dxa"/>
            </w:tcMar>
            <w:vAlign w:val="bottom"/>
            <w:hideMark/>
          </w:tcPr>
          <w:p>
            <w:pPr>
              <w:spacing w:before="0" w:after="0" w:line="480" w:lineRule="auto"/>
              <w:rPr>
                <w:b w:val="0"/>
                <w:bCs w:val="0"/>
                <w:i w:val="0"/>
                <w:iCs w:val="0"/>
                <w:smallCaps w:val="0"/>
                <w:color w:val="000000"/>
              </w:rPr>
            </w:pPr>
            <w:r>
              <w:rPr>
                <w:rFonts w:ascii="Arial" w:eastAsia="Arial" w:hAnsi="Arial" w:cs="Arial"/>
                <w:b w:val="0"/>
                <w:bCs w:val="0"/>
                <w:i w:val="0"/>
                <w:iCs w:val="0"/>
                <w:smallCaps w:val="0"/>
                <w:color w:val="000000"/>
              </w:rPr>
              <w:t>Stacks are based on the LIFO principle, i.e., the element inserted at the last, is the first element to come out of the list.</w:t>
            </w:r>
          </w:p>
        </w:tc>
        <w:tc>
          <w:tcPr>
            <w:tcBorders>
              <w:top w:val="single" w:sz="6" w:space="0" w:color="EDEDED"/>
            </w:tcBorders>
            <w:shd w:val="clear" w:color="auto" w:fill="FFFFFF"/>
            <w:noWrap w:val="0"/>
            <w:tcMar>
              <w:top w:w="106" w:type="dxa"/>
              <w:left w:w="215" w:type="dxa"/>
              <w:bottom w:w="110" w:type="dxa"/>
              <w:right w:w="215" w:type="dxa"/>
            </w:tcMar>
            <w:vAlign w:val="bottom"/>
            <w:hideMark/>
          </w:tcPr>
          <w:p>
            <w:pPr>
              <w:spacing w:before="0" w:after="0" w:line="480" w:lineRule="auto"/>
              <w:rPr>
                <w:b w:val="0"/>
                <w:bCs w:val="0"/>
                <w:i w:val="0"/>
                <w:iCs w:val="0"/>
                <w:smallCaps w:val="0"/>
                <w:color w:val="000000"/>
              </w:rPr>
            </w:pPr>
            <w:r>
              <w:rPr>
                <w:rFonts w:ascii="Arial" w:eastAsia="Arial" w:hAnsi="Arial" w:cs="Arial"/>
                <w:b w:val="0"/>
                <w:bCs w:val="0"/>
                <w:i w:val="0"/>
                <w:iCs w:val="0"/>
                <w:smallCaps w:val="0"/>
                <w:color w:val="000000"/>
              </w:rPr>
              <w:t xml:space="preserve">In the array the elements belong to indexes, i.e., if you want to get into the fourth element you have to write the variable name with its index or location within the square bracket </w:t>
            </w:r>
            <w:r>
              <w:rPr>
                <w:rFonts w:ascii="Arial" w:eastAsia="Arial" w:hAnsi="Arial" w:cs="Arial"/>
                <w:b w:val="0"/>
                <w:bCs w:val="0"/>
                <w:i w:val="0"/>
                <w:iCs w:val="0"/>
                <w:smallCaps w:val="0"/>
                <w:color w:val="000000"/>
              </w:rPr>
              <w:t>eg</w:t>
            </w:r>
            <w:r>
              <w:rPr>
                <w:rFonts w:ascii="Arial" w:eastAsia="Arial" w:hAnsi="Arial" w:cs="Arial"/>
                <w:b w:val="0"/>
                <w:bCs w:val="0"/>
                <w:i w:val="0"/>
                <w:iCs w:val="0"/>
                <w:smallCaps w:val="0"/>
                <w:color w:val="000000"/>
              </w:rPr>
              <w:t xml:space="preserve"> </w:t>
            </w:r>
            <w:r>
              <w:rPr>
                <w:rFonts w:ascii="Arial" w:eastAsia="Arial" w:hAnsi="Arial" w:cs="Arial"/>
                <w:b w:val="0"/>
                <w:bCs w:val="0"/>
                <w:i w:val="0"/>
                <w:iCs w:val="0"/>
                <w:smallCaps w:val="0"/>
                <w:color w:val="000000"/>
              </w:rPr>
              <w:t>arr</w:t>
            </w:r>
            <w:r>
              <w:rPr>
                <w:rFonts w:ascii="Arial" w:eastAsia="Arial" w:hAnsi="Arial" w:cs="Arial"/>
                <w:b w:val="0"/>
                <w:bCs w:val="0"/>
                <w:i w:val="0"/>
                <w:iCs w:val="0"/>
                <w:smallCaps w:val="0"/>
                <w:color w:val="000000"/>
              </w:rPr>
              <w:t>[4]</w:t>
            </w:r>
          </w:p>
        </w:tc>
      </w:tr>
      <w:tr>
        <w:tblPrEx>
          <w:tblW w:w="9683" w:type="dxa"/>
          <w:tblInd w:w="125" w:type="dxa"/>
          <w:tblCellMar>
            <w:top w:w="15" w:type="dxa"/>
            <w:left w:w="15" w:type="dxa"/>
            <w:bottom w:w="15" w:type="dxa"/>
            <w:right w:w="15" w:type="dxa"/>
          </w:tblCellMar>
        </w:tblPrEx>
        <w:tc>
          <w:tcPr>
            <w:tcBorders>
              <w:top w:val="single" w:sz="6" w:space="0" w:color="EDEDED"/>
            </w:tcBorders>
            <w:shd w:val="clear" w:color="auto" w:fill="FFFFFF"/>
            <w:noWrap w:val="0"/>
            <w:tcMar>
              <w:top w:w="106" w:type="dxa"/>
              <w:left w:w="215" w:type="dxa"/>
              <w:bottom w:w="110" w:type="dxa"/>
              <w:right w:w="215" w:type="dxa"/>
            </w:tcMar>
            <w:vAlign w:val="bottom"/>
            <w:hideMark/>
          </w:tcPr>
          <w:p>
            <w:pPr>
              <w:spacing w:before="0" w:after="0" w:line="480" w:lineRule="auto"/>
              <w:rPr>
                <w:b w:val="0"/>
                <w:bCs w:val="0"/>
                <w:i w:val="0"/>
                <w:iCs w:val="0"/>
                <w:smallCaps w:val="0"/>
                <w:color w:val="000000"/>
              </w:rPr>
            </w:pPr>
            <w:r>
              <w:rPr>
                <w:rFonts w:ascii="Arial" w:eastAsia="Arial" w:hAnsi="Arial" w:cs="Arial"/>
                <w:b w:val="0"/>
                <w:bCs w:val="0"/>
                <w:i w:val="0"/>
                <w:iCs w:val="0"/>
                <w:smallCaps w:val="0"/>
                <w:color w:val="000000"/>
              </w:rPr>
              <w:t>Insertion and deletion in stacks takes place only from one end of the list called the top.</w:t>
            </w:r>
          </w:p>
        </w:tc>
        <w:tc>
          <w:tcPr>
            <w:tcBorders>
              <w:top w:val="single" w:sz="6" w:space="0" w:color="EDEDED"/>
            </w:tcBorders>
            <w:shd w:val="clear" w:color="auto" w:fill="FFFFFF"/>
            <w:noWrap w:val="0"/>
            <w:tcMar>
              <w:top w:w="106" w:type="dxa"/>
              <w:left w:w="215" w:type="dxa"/>
              <w:bottom w:w="110" w:type="dxa"/>
              <w:right w:w="215" w:type="dxa"/>
            </w:tcMar>
            <w:vAlign w:val="bottom"/>
            <w:hideMark/>
          </w:tcPr>
          <w:p>
            <w:pPr>
              <w:spacing w:before="0" w:after="0" w:line="480" w:lineRule="auto"/>
              <w:rPr>
                <w:b w:val="0"/>
                <w:bCs w:val="0"/>
                <w:i w:val="0"/>
                <w:iCs w:val="0"/>
                <w:smallCaps w:val="0"/>
                <w:color w:val="000000"/>
              </w:rPr>
            </w:pPr>
            <w:r>
              <w:rPr>
                <w:rFonts w:ascii="Arial" w:eastAsia="Arial" w:hAnsi="Arial" w:cs="Arial"/>
                <w:b w:val="0"/>
                <w:bCs w:val="0"/>
                <w:i w:val="0"/>
                <w:iCs w:val="0"/>
                <w:smallCaps w:val="0"/>
                <w:color w:val="000000"/>
              </w:rPr>
              <w:t>Insertion and deletion in array can be done at any index in the array.</w:t>
            </w:r>
          </w:p>
        </w:tc>
      </w:tr>
      <w:tr>
        <w:tblPrEx>
          <w:tblW w:w="9683" w:type="dxa"/>
          <w:tblInd w:w="125" w:type="dxa"/>
          <w:tblCellMar>
            <w:top w:w="15" w:type="dxa"/>
            <w:left w:w="15" w:type="dxa"/>
            <w:bottom w:w="15" w:type="dxa"/>
            <w:right w:w="15" w:type="dxa"/>
          </w:tblCellMar>
        </w:tblPrEx>
        <w:tc>
          <w:tcPr>
            <w:tcBorders>
              <w:top w:val="single" w:sz="6" w:space="0" w:color="EDEDED"/>
            </w:tcBorders>
            <w:shd w:val="clear" w:color="auto" w:fill="FFFFFF"/>
            <w:noWrap w:val="0"/>
            <w:tcMar>
              <w:top w:w="106" w:type="dxa"/>
              <w:left w:w="215" w:type="dxa"/>
              <w:bottom w:w="110" w:type="dxa"/>
              <w:right w:w="215" w:type="dxa"/>
            </w:tcMar>
            <w:vAlign w:val="bottom"/>
            <w:hideMark/>
          </w:tcPr>
          <w:p>
            <w:pPr>
              <w:spacing w:before="0" w:after="0" w:line="480" w:lineRule="auto"/>
              <w:rPr>
                <w:b w:val="0"/>
                <w:bCs w:val="0"/>
                <w:i w:val="0"/>
                <w:iCs w:val="0"/>
                <w:smallCaps w:val="0"/>
                <w:color w:val="000000"/>
              </w:rPr>
            </w:pPr>
            <w:r>
              <w:rPr>
                <w:rFonts w:ascii="Arial" w:eastAsia="Arial" w:hAnsi="Arial" w:cs="Arial"/>
                <w:b w:val="0"/>
                <w:bCs w:val="0"/>
                <w:i w:val="0"/>
                <w:iCs w:val="0"/>
                <w:smallCaps w:val="0"/>
                <w:color w:val="000000"/>
              </w:rPr>
              <w:t>Stack has a dynamic size.</w:t>
            </w:r>
          </w:p>
        </w:tc>
        <w:tc>
          <w:tcPr>
            <w:tcBorders>
              <w:top w:val="single" w:sz="6" w:space="0" w:color="EDEDED"/>
            </w:tcBorders>
            <w:shd w:val="clear" w:color="auto" w:fill="FFFFFF"/>
            <w:noWrap w:val="0"/>
            <w:tcMar>
              <w:top w:w="106" w:type="dxa"/>
              <w:left w:w="215" w:type="dxa"/>
              <w:bottom w:w="110" w:type="dxa"/>
              <w:right w:w="215" w:type="dxa"/>
            </w:tcMar>
            <w:vAlign w:val="bottom"/>
            <w:hideMark/>
          </w:tcPr>
          <w:p>
            <w:pPr>
              <w:spacing w:before="0" w:after="0" w:line="480" w:lineRule="auto"/>
              <w:rPr>
                <w:b w:val="0"/>
                <w:bCs w:val="0"/>
                <w:i w:val="0"/>
                <w:iCs w:val="0"/>
                <w:smallCaps w:val="0"/>
                <w:color w:val="000000"/>
              </w:rPr>
            </w:pPr>
            <w:r>
              <w:rPr>
                <w:rFonts w:ascii="Arial" w:eastAsia="Arial" w:hAnsi="Arial" w:cs="Arial"/>
                <w:b w:val="0"/>
                <w:bCs w:val="0"/>
                <w:i w:val="0"/>
                <w:iCs w:val="0"/>
                <w:smallCaps w:val="0"/>
                <w:color w:val="000000"/>
              </w:rPr>
              <w:t>Array has a fixed size.</w:t>
            </w:r>
          </w:p>
        </w:tc>
      </w:tr>
      <w:tr>
        <w:tblPrEx>
          <w:tblW w:w="9683" w:type="dxa"/>
          <w:tblInd w:w="125" w:type="dxa"/>
          <w:tblCellMar>
            <w:top w:w="15" w:type="dxa"/>
            <w:left w:w="15" w:type="dxa"/>
            <w:bottom w:w="15" w:type="dxa"/>
            <w:right w:w="15" w:type="dxa"/>
          </w:tblCellMar>
        </w:tblPrEx>
        <w:tc>
          <w:tcPr>
            <w:tcBorders>
              <w:top w:val="single" w:sz="6" w:space="0" w:color="EDEDED"/>
            </w:tcBorders>
            <w:shd w:val="clear" w:color="auto" w:fill="FFFFFF"/>
            <w:noWrap w:val="0"/>
            <w:tcMar>
              <w:top w:w="106" w:type="dxa"/>
              <w:left w:w="215" w:type="dxa"/>
              <w:bottom w:w="110" w:type="dxa"/>
              <w:right w:w="215" w:type="dxa"/>
            </w:tcMar>
            <w:vAlign w:val="bottom"/>
            <w:hideMark/>
          </w:tcPr>
          <w:p>
            <w:pPr>
              <w:spacing w:before="0" w:after="0" w:line="480" w:lineRule="auto"/>
              <w:rPr>
                <w:b w:val="0"/>
                <w:bCs w:val="0"/>
                <w:i w:val="0"/>
                <w:iCs w:val="0"/>
                <w:smallCaps w:val="0"/>
                <w:color w:val="000000"/>
              </w:rPr>
            </w:pPr>
            <w:r>
              <w:rPr>
                <w:rFonts w:ascii="Arial" w:eastAsia="Arial" w:hAnsi="Arial" w:cs="Arial"/>
                <w:b w:val="0"/>
                <w:bCs w:val="0"/>
                <w:i w:val="0"/>
                <w:iCs w:val="0"/>
                <w:smallCaps w:val="0"/>
                <w:color w:val="000000"/>
              </w:rPr>
              <w:t>Stack can contain elements of different data type.</w:t>
            </w:r>
          </w:p>
        </w:tc>
        <w:tc>
          <w:tcPr>
            <w:tcBorders>
              <w:top w:val="single" w:sz="6" w:space="0" w:color="EDEDED"/>
            </w:tcBorders>
            <w:shd w:val="clear" w:color="auto" w:fill="FFFFFF"/>
            <w:noWrap w:val="0"/>
            <w:tcMar>
              <w:top w:w="106" w:type="dxa"/>
              <w:left w:w="215" w:type="dxa"/>
              <w:bottom w:w="110" w:type="dxa"/>
              <w:right w:w="215" w:type="dxa"/>
            </w:tcMar>
            <w:vAlign w:val="bottom"/>
            <w:hideMark/>
          </w:tcPr>
          <w:p>
            <w:pPr>
              <w:spacing w:before="0" w:after="0" w:line="480" w:lineRule="auto"/>
              <w:rPr>
                <w:b w:val="0"/>
                <w:bCs w:val="0"/>
                <w:i w:val="0"/>
                <w:iCs w:val="0"/>
                <w:smallCaps w:val="0"/>
                <w:color w:val="000000"/>
              </w:rPr>
            </w:pPr>
            <w:r>
              <w:rPr>
                <w:rFonts w:ascii="Arial" w:eastAsia="Arial" w:hAnsi="Arial" w:cs="Arial"/>
                <w:b w:val="0"/>
                <w:bCs w:val="0"/>
                <w:i w:val="0"/>
                <w:iCs w:val="0"/>
                <w:smallCaps w:val="0"/>
                <w:color w:val="000000"/>
              </w:rPr>
              <w:t>Array contains elements of same data type.</w:t>
            </w:r>
          </w:p>
        </w:tc>
      </w:tr>
      <w:tr>
        <w:tblPrEx>
          <w:tblW w:w="9683" w:type="dxa"/>
          <w:tblInd w:w="125" w:type="dxa"/>
          <w:tblCellMar>
            <w:top w:w="15" w:type="dxa"/>
            <w:left w:w="15" w:type="dxa"/>
            <w:bottom w:w="15" w:type="dxa"/>
            <w:right w:w="15" w:type="dxa"/>
          </w:tblCellMar>
        </w:tblPrEx>
        <w:tc>
          <w:tcPr>
            <w:tcBorders>
              <w:top w:val="single" w:sz="6" w:space="0" w:color="EDEDED"/>
            </w:tcBorders>
            <w:shd w:val="clear" w:color="auto" w:fill="FFFFFF"/>
            <w:noWrap w:val="0"/>
            <w:tcMar>
              <w:top w:w="106" w:type="dxa"/>
              <w:left w:w="215" w:type="dxa"/>
              <w:bottom w:w="110" w:type="dxa"/>
              <w:right w:w="215" w:type="dxa"/>
            </w:tcMar>
            <w:vAlign w:val="bottom"/>
            <w:hideMark/>
          </w:tcPr>
          <w:p>
            <w:pPr>
              <w:spacing w:before="0" w:after="0" w:line="480" w:lineRule="auto"/>
              <w:rPr>
                <w:b w:val="0"/>
                <w:bCs w:val="0"/>
                <w:i w:val="0"/>
                <w:iCs w:val="0"/>
                <w:smallCaps w:val="0"/>
                <w:color w:val="000000"/>
              </w:rPr>
            </w:pPr>
            <w:r>
              <w:rPr>
                <w:rFonts w:ascii="Arial" w:eastAsia="Arial" w:hAnsi="Arial" w:cs="Arial"/>
                <w:b w:val="0"/>
                <w:bCs w:val="0"/>
                <w:i w:val="0"/>
                <w:iCs w:val="0"/>
                <w:smallCaps w:val="0"/>
                <w:color w:val="000000"/>
              </w:rPr>
              <w:t>We can do only linear search</w:t>
            </w:r>
          </w:p>
        </w:tc>
        <w:tc>
          <w:tcPr>
            <w:tcBorders>
              <w:top w:val="single" w:sz="6" w:space="0" w:color="EDEDED"/>
            </w:tcBorders>
            <w:shd w:val="clear" w:color="auto" w:fill="FFFFFF"/>
            <w:noWrap w:val="0"/>
            <w:tcMar>
              <w:top w:w="106" w:type="dxa"/>
              <w:left w:w="215" w:type="dxa"/>
              <w:bottom w:w="110" w:type="dxa"/>
              <w:right w:w="215" w:type="dxa"/>
            </w:tcMar>
            <w:vAlign w:val="bottom"/>
            <w:hideMark/>
          </w:tcPr>
          <w:p>
            <w:pPr>
              <w:spacing w:before="0" w:after="0" w:line="480" w:lineRule="auto"/>
              <w:rPr>
                <w:b w:val="0"/>
                <w:bCs w:val="0"/>
                <w:i w:val="0"/>
                <w:iCs w:val="0"/>
                <w:smallCaps w:val="0"/>
                <w:color w:val="000000"/>
              </w:rPr>
            </w:pPr>
            <w:r>
              <w:rPr>
                <w:rFonts w:ascii="Arial" w:eastAsia="Arial" w:hAnsi="Arial" w:cs="Arial"/>
                <w:b w:val="0"/>
                <w:bCs w:val="0"/>
                <w:i w:val="0"/>
                <w:iCs w:val="0"/>
                <w:smallCaps w:val="0"/>
                <w:color w:val="000000"/>
              </w:rPr>
              <w:t>We can do both linear and Binary search</w:t>
            </w:r>
          </w:p>
        </w:tc>
      </w:tr>
    </w:tbl>
    <w:p>
      <w:pPr>
        <w:spacing w:before="0" w:after="0" w:line="259" w:lineRule="auto"/>
        <w:ind w:left="720"/>
        <w:rPr>
          <w:sz w:val="23"/>
          <w:szCs w:val="23"/>
        </w:rPr>
      </w:pPr>
    </w:p>
    <w:p>
      <w:pPr>
        <w:numPr>
          <w:ilvl w:val="0"/>
          <w:numId w:val="5"/>
        </w:numPr>
        <w:pBdr>
          <w:left w:val="none" w:sz="0" w:space="2" w:color="auto"/>
        </w:pBdr>
        <w:spacing w:before="0" w:after="160" w:line="259" w:lineRule="auto"/>
        <w:ind w:left="720" w:right="0" w:hanging="360"/>
        <w:jc w:val="both"/>
        <w:rPr>
          <w:rFonts w:ascii="Times New Roman" w:eastAsia="Times New Roman" w:hAnsi="Times New Roman" w:cs="Times New Roman"/>
          <w:color w:val="282829"/>
          <w:sz w:val="28"/>
          <w:szCs w:val="28"/>
        </w:rPr>
      </w:pPr>
      <w:r>
        <w:rPr>
          <w:rFonts w:ascii="Times New Roman" w:eastAsia="Times New Roman" w:hAnsi="Times New Roman" w:cs="Times New Roman"/>
          <w:color w:val="333333"/>
          <w:sz w:val="28"/>
          <w:szCs w:val="28"/>
          <w:shd w:val="clear" w:color="auto" w:fill="FFFFFF"/>
        </w:rPr>
        <w:t>Two</w:t>
      </w:r>
      <w:r>
        <w:rPr>
          <w:rFonts w:ascii="Times New Roman" w:eastAsia="Times New Roman" w:hAnsi="Times New Roman" w:cs="Times New Roman"/>
          <w:color w:val="333333"/>
          <w:sz w:val="28"/>
          <w:szCs w:val="28"/>
          <w:shd w:val="clear" w:color="auto" w:fill="FFFFFF"/>
        </w:rPr>
        <w:t xml:space="preserve"> queue will be required to make a priority queue</w:t>
      </w:r>
      <w:r>
        <w:rPr>
          <w:rFonts w:ascii="Times New Roman" w:eastAsia="Times New Roman" w:hAnsi="Times New Roman" w:cs="Times New Roman"/>
          <w:color w:val="333333"/>
          <w:sz w:val="28"/>
          <w:szCs w:val="28"/>
          <w:shd w:val="clear" w:color="auto" w:fill="FFFFFF"/>
        </w:rPr>
        <w:t>. One queue is used for actual storing of data and another for storing priorities.</w:t>
      </w:r>
    </w:p>
    <w:p>
      <w:pPr>
        <w:spacing w:before="0" w:after="160" w:line="259" w:lineRule="auto"/>
        <w:jc w:val="both"/>
        <w:rPr>
          <w:sz w:val="28"/>
          <w:szCs w:val="28"/>
        </w:rPr>
      </w:pPr>
    </w:p>
    <w:p>
      <w:pPr>
        <w:spacing w:before="0" w:after="160" w:line="259" w:lineRule="auto"/>
        <w:jc w:val="both"/>
        <w:rPr>
          <w:sz w:val="28"/>
          <w:szCs w:val="28"/>
        </w:rPr>
      </w:pPr>
    </w:p>
    <w:p>
      <w:pPr>
        <w:spacing w:before="0" w:after="0" w:line="259" w:lineRule="auto"/>
        <w:ind w:left="720"/>
        <w:jc w:val="both"/>
        <w:rPr>
          <w:sz w:val="28"/>
          <w:szCs w:val="28"/>
        </w:rPr>
      </w:pPr>
    </w:p>
    <w:p>
      <w:pPr>
        <w:numPr>
          <w:ilvl w:val="0"/>
          <w:numId w:val="6"/>
        </w:numPr>
        <w:pBdr>
          <w:left w:val="none" w:sz="0" w:space="2" w:color="auto"/>
        </w:pBdr>
        <w:spacing w:before="0" w:after="0" w:line="259" w:lineRule="auto"/>
        <w:ind w:left="720" w:right="0" w:hanging="360"/>
        <w:jc w:val="both"/>
        <w:rPr>
          <w:rFonts w:ascii="Times New Roman" w:eastAsia="Times New Roman" w:hAnsi="Times New Roman" w:cs="Times New Roman"/>
          <w:color w:val="282829"/>
          <w:sz w:val="28"/>
          <w:szCs w:val="28"/>
        </w:rPr>
      </w:pPr>
      <w:r>
        <w:rPr>
          <w:rFonts w:ascii="Times New Roman" w:eastAsia="Times New Roman" w:hAnsi="Times New Roman" w:cs="Times New Roman"/>
          <w:color w:val="282829"/>
          <w:sz w:val="28"/>
          <w:szCs w:val="28"/>
          <w:shd w:val="clear" w:color="auto" w:fill="FFFFFF"/>
        </w:rPr>
        <w:t>Ways of traversing BST are:</w:t>
      </w:r>
    </w:p>
    <w:p>
      <w:pPr>
        <w:spacing w:before="0" w:after="0" w:line="259" w:lineRule="auto"/>
        <w:ind w:left="720"/>
        <w:rPr>
          <w:sz w:val="28"/>
          <w:szCs w:val="28"/>
        </w:rPr>
      </w:pPr>
    </w:p>
    <w:p>
      <w:pPr>
        <w:numPr>
          <w:ilvl w:val="0"/>
          <w:numId w:val="7"/>
        </w:numPr>
        <w:pBdr>
          <w:left w:val="none" w:sz="0" w:space="3" w:color="auto"/>
        </w:pBdr>
        <w:spacing w:before="0" w:line="259" w:lineRule="auto"/>
        <w:ind w:left="1440" w:right="0" w:hanging="360"/>
        <w:jc w:val="both"/>
        <w:rPr>
          <w:rFonts w:ascii="Times New Roman" w:eastAsia="Times New Roman" w:hAnsi="Times New Roman" w:cs="Times New Roman"/>
          <w:color w:val="282829"/>
          <w:sz w:val="28"/>
          <w:szCs w:val="28"/>
        </w:rPr>
      </w:pPr>
      <w:r>
        <w:rPr>
          <w:rFonts w:ascii="Times New Roman" w:eastAsia="Times New Roman" w:hAnsi="Times New Roman" w:cs="Times New Roman"/>
          <w:b/>
          <w:bCs/>
          <w:color w:val="000000"/>
          <w:sz w:val="28"/>
          <w:szCs w:val="28"/>
          <w:shd w:val="clear" w:color="auto" w:fill="FFFFFF"/>
        </w:rPr>
        <w:t>Inorder</w:t>
      </w:r>
      <w:r>
        <w:rPr>
          <w:rFonts w:ascii="Times New Roman" w:eastAsia="Times New Roman" w:hAnsi="Times New Roman" w:cs="Times New Roman"/>
          <w:b/>
          <w:bCs/>
          <w:color w:val="000000"/>
          <w:sz w:val="28"/>
          <w:szCs w:val="28"/>
          <w:shd w:val="clear" w:color="auto" w:fill="FFFFFF"/>
        </w:rPr>
        <w:br/>
      </w:r>
      <w:r>
        <w:rPr>
          <w:rFonts w:ascii="Times New Roman" w:eastAsia="Times New Roman" w:hAnsi="Times New Roman" w:cs="Times New Roman"/>
          <w:color w:val="000000"/>
          <w:sz w:val="28"/>
          <w:szCs w:val="28"/>
          <w:shd w:val="clear" w:color="auto" w:fill="FFFFFF"/>
        </w:rPr>
        <w:t xml:space="preserve">In case of binary search trees (BST), </w:t>
      </w:r>
      <w:r>
        <w:rPr>
          <w:rFonts w:ascii="Times New Roman" w:eastAsia="Times New Roman" w:hAnsi="Times New Roman" w:cs="Times New Roman"/>
          <w:color w:val="000000"/>
          <w:sz w:val="28"/>
          <w:szCs w:val="28"/>
          <w:shd w:val="clear" w:color="auto" w:fill="FFFFFF"/>
        </w:rPr>
        <w:t>Inorder</w:t>
      </w:r>
      <w:r>
        <w:rPr>
          <w:rFonts w:ascii="Times New Roman" w:eastAsia="Times New Roman" w:hAnsi="Times New Roman" w:cs="Times New Roman"/>
          <w:color w:val="000000"/>
          <w:sz w:val="28"/>
          <w:szCs w:val="28"/>
          <w:shd w:val="clear" w:color="auto" w:fill="FFFFFF"/>
        </w:rPr>
        <w:t xml:space="preserve"> traversal gives nodes in non-decreasing order. To get nodes of BST in non-increasing order, a variation of </w:t>
      </w:r>
      <w:r>
        <w:rPr>
          <w:rFonts w:ascii="Times New Roman" w:eastAsia="Times New Roman" w:hAnsi="Times New Roman" w:cs="Times New Roman"/>
          <w:color w:val="000000"/>
          <w:sz w:val="28"/>
          <w:szCs w:val="28"/>
          <w:shd w:val="clear" w:color="auto" w:fill="FFFFFF"/>
        </w:rPr>
        <w:t>Inorder</w:t>
      </w:r>
      <w:r>
        <w:rPr>
          <w:rFonts w:ascii="Times New Roman" w:eastAsia="Times New Roman" w:hAnsi="Times New Roman" w:cs="Times New Roman"/>
          <w:color w:val="000000"/>
          <w:sz w:val="28"/>
          <w:szCs w:val="28"/>
          <w:shd w:val="clear" w:color="auto" w:fill="FFFFFF"/>
        </w:rPr>
        <w:t xml:space="preserve"> traversal where </w:t>
      </w:r>
      <w:r>
        <w:rPr>
          <w:rFonts w:ascii="Times New Roman" w:eastAsia="Times New Roman" w:hAnsi="Times New Roman" w:cs="Times New Roman"/>
          <w:color w:val="000000"/>
          <w:sz w:val="28"/>
          <w:szCs w:val="28"/>
          <w:shd w:val="clear" w:color="auto" w:fill="FFFFFF"/>
        </w:rPr>
        <w:t>Inorder</w:t>
      </w:r>
      <w:r>
        <w:rPr>
          <w:rFonts w:ascii="Times New Roman" w:eastAsia="Times New Roman" w:hAnsi="Times New Roman" w:cs="Times New Roman"/>
          <w:color w:val="000000"/>
          <w:sz w:val="28"/>
          <w:szCs w:val="28"/>
          <w:shd w:val="clear" w:color="auto" w:fill="FFFFFF"/>
        </w:rPr>
        <w:t xml:space="preserve"> traversal s reversed can be used.</w:t>
      </w:r>
    </w:p>
    <w:p>
      <w:pPr>
        <w:numPr>
          <w:ilvl w:val="0"/>
          <w:numId w:val="7"/>
        </w:numPr>
        <w:pBdr>
          <w:left w:val="none" w:sz="0" w:space="2" w:color="auto"/>
        </w:pBdr>
        <w:spacing w:line="259" w:lineRule="auto"/>
        <w:ind w:left="1440" w:right="0" w:hanging="36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shd w:val="clear" w:color="auto" w:fill="FFFFFF"/>
        </w:rPr>
        <w:t>Preorder</w:t>
      </w:r>
      <w:r>
        <w:rPr>
          <w:rFonts w:ascii="Times New Roman" w:eastAsia="Times New Roman" w:hAnsi="Times New Roman" w:cs="Times New Roman"/>
          <w:b/>
          <w:bCs/>
          <w:sz w:val="28"/>
          <w:szCs w:val="28"/>
          <w:shd w:val="clear" w:color="auto" w:fill="FFFFFF"/>
        </w:rPr>
        <w:br/>
      </w:r>
      <w:r>
        <w:rPr>
          <w:rFonts w:ascii="Times New Roman" w:eastAsia="Times New Roman" w:hAnsi="Times New Roman" w:cs="Times New Roman"/>
          <w:sz w:val="28"/>
          <w:szCs w:val="28"/>
          <w:shd w:val="clear" w:color="auto" w:fill="FFFFFF"/>
        </w:rPr>
        <w:t>Preorder</w:t>
      </w:r>
      <w:r>
        <w:rPr>
          <w:rFonts w:ascii="Times New Roman" w:eastAsia="Times New Roman" w:hAnsi="Times New Roman" w:cs="Times New Roman"/>
          <w:sz w:val="28"/>
          <w:szCs w:val="28"/>
          <w:shd w:val="clear" w:color="auto" w:fill="FFFFFF"/>
        </w:rPr>
        <w:t xml:space="preserve"> traversal is used to create a copy of the tree. </w:t>
      </w:r>
      <w:r>
        <w:rPr>
          <w:rFonts w:ascii="Times New Roman" w:eastAsia="Times New Roman" w:hAnsi="Times New Roman" w:cs="Times New Roman"/>
          <w:sz w:val="28"/>
          <w:szCs w:val="28"/>
          <w:shd w:val="clear" w:color="auto" w:fill="FFFFFF"/>
        </w:rPr>
        <w:t>Preorder</w:t>
      </w:r>
      <w:r>
        <w:rPr>
          <w:rFonts w:ascii="Times New Roman" w:eastAsia="Times New Roman" w:hAnsi="Times New Roman" w:cs="Times New Roman"/>
          <w:sz w:val="28"/>
          <w:szCs w:val="28"/>
          <w:shd w:val="clear" w:color="auto" w:fill="FFFFFF"/>
        </w:rPr>
        <w:t xml:space="preserve"> traversal is also used to get prefix expression on of an expression tree. </w:t>
      </w:r>
    </w:p>
    <w:p>
      <w:pPr>
        <w:numPr>
          <w:ilvl w:val="0"/>
          <w:numId w:val="7"/>
        </w:numPr>
        <w:pBdr>
          <w:left w:val="none" w:sz="0" w:space="3" w:color="auto"/>
        </w:pBdr>
        <w:spacing w:line="259" w:lineRule="auto"/>
        <w:ind w:left="1440" w:right="0" w:hanging="36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shd w:val="clear" w:color="auto" w:fill="FFFFFF"/>
        </w:rPr>
        <w:t>Postorder</w:t>
      </w:r>
      <w:r>
        <w:rPr>
          <w:rFonts w:ascii="Times New Roman" w:eastAsia="Times New Roman" w:hAnsi="Times New Roman" w:cs="Times New Roman"/>
          <w:b/>
          <w:bCs/>
          <w:sz w:val="28"/>
          <w:szCs w:val="28"/>
          <w:shd w:val="clear" w:color="auto" w:fill="FFFFFF"/>
        </w:rPr>
        <w:br/>
      </w:r>
      <w:r>
        <w:rPr>
          <w:rFonts w:ascii="Times New Roman" w:eastAsia="Times New Roman" w:hAnsi="Times New Roman" w:cs="Times New Roman"/>
          <w:sz w:val="28"/>
          <w:szCs w:val="28"/>
          <w:shd w:val="clear" w:color="auto" w:fill="FFFFFF"/>
        </w:rPr>
        <w:t>Postorder</w:t>
      </w:r>
      <w:r>
        <w:rPr>
          <w:rFonts w:ascii="Times New Roman" w:eastAsia="Times New Roman" w:hAnsi="Times New Roman" w:cs="Times New Roman"/>
          <w:sz w:val="28"/>
          <w:szCs w:val="28"/>
          <w:shd w:val="clear" w:color="auto" w:fill="FFFFFF"/>
        </w:rPr>
        <w:t xml:space="preserve"> traversal is used to delete the tree. </w:t>
      </w:r>
      <w:r>
        <w:rPr>
          <w:rFonts w:ascii="Times New Roman" w:eastAsia="Times New Roman" w:hAnsi="Times New Roman" w:cs="Times New Roman"/>
          <w:sz w:val="28"/>
          <w:szCs w:val="28"/>
          <w:shd w:val="clear" w:color="auto" w:fill="FFFFFF"/>
        </w:rPr>
        <w:t>Postorder</w:t>
      </w:r>
      <w:r>
        <w:rPr>
          <w:rFonts w:ascii="Times New Roman" w:eastAsia="Times New Roman" w:hAnsi="Times New Roman" w:cs="Times New Roman"/>
          <w:sz w:val="28"/>
          <w:szCs w:val="28"/>
          <w:shd w:val="clear" w:color="auto" w:fill="FFFFFF"/>
        </w:rPr>
        <w:t xml:space="preserve"> traversal is also useful to get the postfix expression of an expression tree</w:t>
      </w:r>
      <w:r>
        <w:rPr>
          <w:rFonts w:ascii="Times New Roman" w:eastAsia="Times New Roman" w:hAnsi="Times New Roman" w:cs="Times New Roman"/>
          <w:sz w:val="28"/>
          <w:szCs w:val="28"/>
          <w:shd w:val="clear" w:color="auto" w:fill="FFFFFF"/>
        </w:rPr>
        <w:t>..</w:t>
      </w:r>
    </w:p>
    <w:p>
      <w:pPr>
        <w:numPr>
          <w:ilvl w:val="0"/>
          <w:numId w:val="7"/>
        </w:numPr>
        <w:pBdr>
          <w:left w:val="none" w:sz="0" w:space="1" w:color="auto"/>
        </w:pBdr>
        <w:spacing w:after="0" w:line="259" w:lineRule="auto"/>
        <w:ind w:left="1440" w:right="0" w:hanging="360"/>
        <w:jc w:val="both"/>
        <w:rPr>
          <w:rFonts w:ascii="Times New Roman" w:eastAsia="Times New Roman" w:hAnsi="Times New Roman" w:cs="Times New Roman"/>
          <w:b/>
          <w:bCs/>
          <w:color w:val="292929"/>
          <w:spacing w:val="-5"/>
          <w:sz w:val="28"/>
          <w:szCs w:val="28"/>
        </w:rPr>
      </w:pPr>
      <w:r>
        <w:rPr>
          <w:rFonts w:ascii="Times New Roman" w:eastAsia="Times New Roman" w:hAnsi="Times New Roman" w:cs="Times New Roman"/>
          <w:b/>
          <w:bCs/>
          <w:color w:val="292929"/>
          <w:spacing w:val="-5"/>
          <w:sz w:val="28"/>
          <w:szCs w:val="28"/>
        </w:rPr>
        <w:t>Level Order Traversal</w:t>
      </w:r>
    </w:p>
    <w:p>
      <w:pPr>
        <w:spacing w:before="0" w:after="160" w:line="259" w:lineRule="auto"/>
        <w:ind w:left="1440"/>
        <w:jc w:val="both"/>
        <w:rPr>
          <w:sz w:val="28"/>
          <w:szCs w:val="28"/>
        </w:rPr>
      </w:pPr>
      <w:r>
        <w:rPr>
          <w:rFonts w:ascii="Times New Roman" w:eastAsia="Times New Roman" w:hAnsi="Times New Roman" w:cs="Times New Roman"/>
          <w:color w:val="292929"/>
          <w:spacing w:val="-1"/>
          <w:sz w:val="28"/>
          <w:szCs w:val="28"/>
        </w:rPr>
        <w:t xml:space="preserve">This is a different traversal than what we have covered above. Level order traversal follows </w:t>
      </w:r>
      <w:r>
        <w:rPr>
          <w:rFonts w:ascii="Times New Roman" w:eastAsia="Times New Roman" w:hAnsi="Times New Roman" w:cs="Times New Roman"/>
          <w:color w:val="292929"/>
          <w:spacing w:val="-1"/>
          <w:sz w:val="28"/>
          <w:szCs w:val="28"/>
        </w:rPr>
        <w:t>BFS(</w:t>
      </w:r>
      <w:r>
        <w:rPr>
          <w:rFonts w:ascii="Times New Roman" w:eastAsia="Times New Roman" w:hAnsi="Times New Roman" w:cs="Times New Roman"/>
          <w:color w:val="292929"/>
          <w:spacing w:val="-1"/>
          <w:sz w:val="28"/>
          <w:szCs w:val="28"/>
        </w:rPr>
        <w:t>Breadth-First Search) to visit/modify every node of the tree</w:t>
      </w:r>
      <w:r>
        <w:rPr>
          <w:rFonts w:ascii="Times New Roman" w:eastAsia="Times New Roman" w:hAnsi="Times New Roman" w:cs="Times New Roman"/>
          <w:color w:val="292929"/>
          <w:spacing w:val="-1"/>
          <w:sz w:val="28"/>
          <w:szCs w:val="28"/>
        </w:rPr>
        <w:t>.</w:t>
      </w:r>
    </w:p>
    <w:p>
      <w:pPr>
        <w:spacing w:before="0" w:after="160" w:line="259" w:lineRule="auto"/>
        <w:jc w:val="both"/>
        <w:rPr>
          <w:sz w:val="28"/>
          <w:szCs w:val="28"/>
        </w:rPr>
      </w:pPr>
    </w:p>
    <w:p>
      <w:pPr>
        <w:numPr>
          <w:ilvl w:val="0"/>
          <w:numId w:val="8"/>
        </w:numPr>
        <w:pBdr>
          <w:left w:val="none" w:sz="0" w:space="2" w:color="auto"/>
        </w:pBdr>
        <w:shd w:val="clear" w:color="auto" w:fill="FFFFFF"/>
        <w:spacing w:before="0" w:after="0"/>
        <w:ind w:left="720" w:right="480" w:hanging="360"/>
        <w:jc w:val="both"/>
        <w:rPr>
          <w:rFonts w:ascii="Times New Roman" w:eastAsia="Times New Roman" w:hAnsi="Times New Roman" w:cs="Times New Roman"/>
          <w:color w:val="282829"/>
          <w:sz w:val="28"/>
          <w:szCs w:val="28"/>
        </w:rPr>
      </w:pPr>
      <w:r>
        <w:rPr>
          <w:rFonts w:ascii="Times New Roman" w:eastAsia="Times New Roman" w:hAnsi="Times New Roman" w:cs="Times New Roman"/>
          <w:b/>
          <w:bCs/>
          <w:color w:val="282829"/>
          <w:sz w:val="28"/>
          <w:szCs w:val="28"/>
        </w:rPr>
        <w:t>F</w:t>
      </w:r>
      <w:r>
        <w:rPr>
          <w:rFonts w:ascii="Times New Roman" w:eastAsia="Times New Roman" w:hAnsi="Times New Roman" w:cs="Times New Roman"/>
          <w:b/>
          <w:bCs/>
          <w:color w:val="282829"/>
          <w:sz w:val="28"/>
          <w:szCs w:val="28"/>
        </w:rPr>
        <w:t>acebook:</w:t>
      </w:r>
      <w:r>
        <w:rPr>
          <w:rFonts w:ascii="Times New Roman" w:eastAsia="Times New Roman" w:hAnsi="Times New Roman" w:cs="Times New Roman"/>
          <w:color w:val="282829"/>
          <w:sz w:val="28"/>
          <w:szCs w:val="28"/>
        </w:rPr>
        <w:t xml:space="preserve"> Each user is represented as a vertex and two people are friends when there is an edge between two vertices. Similarly friend suggestion also uses graph theory concept.</w:t>
      </w:r>
    </w:p>
    <w:p>
      <w:pPr>
        <w:shd w:val="clear" w:color="auto" w:fill="FFFFFF"/>
        <w:spacing w:before="0" w:after="0"/>
        <w:ind w:left="720" w:right="480"/>
        <w:jc w:val="both"/>
        <w:rPr>
          <w:sz w:val="28"/>
          <w:szCs w:val="28"/>
        </w:rPr>
      </w:pPr>
      <w:r>
        <w:rPr>
          <w:rFonts w:ascii="Times New Roman" w:eastAsia="Times New Roman" w:hAnsi="Times New Roman" w:cs="Times New Roman"/>
          <w:b/>
          <w:bCs/>
          <w:color w:val="282829"/>
          <w:sz w:val="28"/>
          <w:szCs w:val="28"/>
        </w:rPr>
        <w:t>Google Maps:</w:t>
      </w:r>
      <w:r>
        <w:rPr>
          <w:rFonts w:ascii="Times New Roman" w:eastAsia="Times New Roman" w:hAnsi="Times New Roman" w:cs="Times New Roman"/>
          <w:color w:val="282829"/>
          <w:sz w:val="28"/>
          <w:szCs w:val="28"/>
        </w:rPr>
        <w:t xml:space="preserve"> Various locations are represented as vertices and the roads are represented as edges and graph theory is used to find shortest path between two nodes.</w:t>
      </w:r>
    </w:p>
    <w:p>
      <w:pPr>
        <w:shd w:val="clear" w:color="auto" w:fill="FFFFFF"/>
        <w:spacing w:before="0" w:after="0"/>
        <w:ind w:left="720" w:right="480"/>
        <w:jc w:val="both"/>
        <w:rPr>
          <w:sz w:val="28"/>
          <w:szCs w:val="28"/>
        </w:rPr>
      </w:pPr>
      <w:r>
        <w:rPr>
          <w:rFonts w:ascii="Times New Roman" w:eastAsia="Times New Roman" w:hAnsi="Times New Roman" w:cs="Times New Roman"/>
          <w:b/>
          <w:bCs/>
          <w:color w:val="282829"/>
          <w:sz w:val="28"/>
          <w:szCs w:val="28"/>
        </w:rPr>
        <w:t xml:space="preserve">Recommendations on </w:t>
      </w:r>
      <w:r>
        <w:rPr>
          <w:rFonts w:ascii="Times New Roman" w:eastAsia="Times New Roman" w:hAnsi="Times New Roman" w:cs="Times New Roman"/>
          <w:b/>
          <w:bCs/>
          <w:color w:val="282829"/>
          <w:sz w:val="28"/>
          <w:szCs w:val="28"/>
        </w:rPr>
        <w:t xml:space="preserve">e-commerce </w:t>
      </w:r>
      <w:r>
        <w:rPr>
          <w:rFonts w:ascii="Times New Roman" w:eastAsia="Times New Roman" w:hAnsi="Times New Roman" w:cs="Times New Roman"/>
          <w:b/>
          <w:bCs/>
          <w:color w:val="282829"/>
          <w:sz w:val="28"/>
          <w:szCs w:val="28"/>
        </w:rPr>
        <w:t>websites</w:t>
      </w:r>
      <w:r>
        <w:rPr>
          <w:rFonts w:ascii="Times New Roman" w:eastAsia="Times New Roman" w:hAnsi="Times New Roman" w:cs="Times New Roman"/>
          <w:b/>
          <w:bCs/>
          <w:color w:val="282829"/>
          <w:sz w:val="28"/>
          <w:szCs w:val="28"/>
        </w:rPr>
        <w:t>:</w:t>
      </w:r>
      <w:r>
        <w:rPr>
          <w:rFonts w:ascii="Times New Roman" w:eastAsia="Times New Roman" w:hAnsi="Times New Roman" w:cs="Times New Roman"/>
          <w:color w:val="282829"/>
          <w:sz w:val="28"/>
          <w:szCs w:val="28"/>
        </w:rPr>
        <w:t>The</w:t>
      </w:r>
      <w:r>
        <w:rPr>
          <w:rFonts w:ascii="Times New Roman" w:eastAsia="Times New Roman" w:hAnsi="Times New Roman" w:cs="Times New Roman"/>
          <w:color w:val="282829"/>
          <w:sz w:val="28"/>
          <w:szCs w:val="28"/>
        </w:rPr>
        <w:t xml:space="preserve"> “Recommendations for you” section on various e-commerce websites uses graph theory to recommend items of similar type to user’s choice.</w:t>
      </w:r>
    </w:p>
    <w:p>
      <w:pPr>
        <w:spacing w:before="0" w:after="0" w:line="259" w:lineRule="auto"/>
        <w:ind w:left="720"/>
        <w:jc w:val="both"/>
        <w:rPr>
          <w:sz w:val="28"/>
          <w:szCs w:val="28"/>
        </w:rPr>
      </w:pPr>
      <w:r>
        <w:rPr>
          <w:rFonts w:ascii="Times New Roman" w:eastAsia="Times New Roman" w:hAnsi="Times New Roman" w:cs="Times New Roman"/>
          <w:color w:val="282829"/>
          <w:sz w:val="28"/>
          <w:szCs w:val="28"/>
        </w:rPr>
        <w:t>Graph theory is also used to study molecules in chemistry and physics</w:t>
      </w:r>
    </w:p>
    <w:p>
      <w:pPr>
        <w:spacing w:before="0" w:after="0" w:line="259" w:lineRule="auto"/>
        <w:ind w:left="720"/>
        <w:jc w:val="both"/>
        <w:rPr>
          <w:sz w:val="28"/>
          <w:szCs w:val="28"/>
        </w:rPr>
      </w:pPr>
    </w:p>
    <w:p>
      <w:pPr>
        <w:numPr>
          <w:ilvl w:val="0"/>
          <w:numId w:val="9"/>
        </w:numPr>
        <w:spacing w:before="0" w:after="160" w:line="259" w:lineRule="auto"/>
        <w:ind w:left="720" w:right="0" w:hanging="450"/>
        <w:jc w:val="both"/>
        <w:rPr>
          <w:rFonts w:ascii="Times New Roman" w:eastAsia="Times New Roman" w:hAnsi="Times New Roman" w:cs="Times New Roman"/>
          <w:sz w:val="28"/>
          <w:szCs w:val="28"/>
        </w:rPr>
      </w:pPr>
      <w:r>
        <w:rPr>
          <w:rFonts w:ascii="Times New Roman" w:eastAsia="Times New Roman" w:hAnsi="Times New Roman" w:cs="Times New Roman"/>
          <w:color w:val="333333"/>
          <w:sz w:val="28"/>
          <w:szCs w:val="28"/>
          <w:shd w:val="clear" w:color="auto" w:fill="FFFFFF"/>
        </w:rPr>
        <w:t>Yes, Binary search is possible on the linked list if the list is ordered and you know the count of eleme</w:t>
      </w:r>
      <w:r>
        <w:rPr>
          <w:rFonts w:ascii="Times New Roman" w:eastAsia="Times New Roman" w:hAnsi="Times New Roman" w:cs="Times New Roman"/>
          <w:color w:val="333333"/>
          <w:sz w:val="28"/>
          <w:szCs w:val="28"/>
          <w:shd w:val="clear" w:color="auto" w:fill="FFFFFF"/>
        </w:rPr>
        <w:t>nts in list. But while sorting</w:t>
      </w:r>
      <w:r>
        <w:rPr>
          <w:rFonts w:ascii="Times New Roman" w:eastAsia="Times New Roman" w:hAnsi="Times New Roman" w:cs="Times New Roman"/>
          <w:color w:val="333333"/>
          <w:sz w:val="28"/>
          <w:szCs w:val="28"/>
          <w:shd w:val="clear" w:color="auto" w:fill="FFFFFF"/>
        </w:rPr>
        <w:t> </w:t>
      </w:r>
      <w:r>
        <w:rPr>
          <w:rFonts w:ascii="Times New Roman" w:eastAsia="Times New Roman" w:hAnsi="Times New Roman" w:cs="Times New Roman"/>
          <w:color w:val="333333"/>
          <w:sz w:val="28"/>
          <w:szCs w:val="28"/>
          <w:shd w:val="clear" w:color="auto" w:fill="FFFFFF"/>
        </w:rPr>
        <w:t>the list, you can access a single element at a time through a pointer to that node i.e. either a previous node or next node. This increases the traversal steps per element in linked list just to find the middle element. This makes it slow and inefficient.</w:t>
      </w:r>
    </w:p>
    <w:p>
      <w:pPr>
        <w:spacing w:before="0" w:after="160" w:line="259" w:lineRule="auto"/>
        <w:jc w:val="both"/>
        <w:rPr>
          <w:sz w:val="28"/>
          <w:szCs w:val="28"/>
        </w:rPr>
      </w:pPr>
    </w:p>
    <w:p>
      <w:pPr>
        <w:spacing w:before="0" w:after="160" w:line="259" w:lineRule="auto"/>
        <w:jc w:val="both"/>
        <w:rPr>
          <w:sz w:val="28"/>
          <w:szCs w:val="28"/>
        </w:rPr>
      </w:pPr>
    </w:p>
    <w:p>
      <w:pPr>
        <w:numPr>
          <w:ilvl w:val="0"/>
          <w:numId w:val="10"/>
        </w:numPr>
        <w:spacing w:before="0" w:after="160" w:line="259" w:lineRule="auto"/>
        <w:ind w:left="720" w:right="0" w:hanging="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shd w:val="clear" w:color="auto" w:fill="FFFFFF"/>
        </w:rPr>
        <w:t xml:space="preserve"> </w:t>
      </w:r>
      <w:r>
        <w:rPr>
          <w:rFonts w:ascii="Times New Roman" w:eastAsia="Times New Roman" w:hAnsi="Times New Roman" w:cs="Times New Roman"/>
          <w:sz w:val="28"/>
          <w:szCs w:val="28"/>
          <w:shd w:val="clear" w:color="auto" w:fill="FFFFFF"/>
        </w:rPr>
        <w:t>In</w:t>
      </w:r>
      <w:r>
        <w:rPr>
          <w:rFonts w:ascii="Times New Roman" w:eastAsia="Times New Roman" w:hAnsi="Times New Roman" w:cs="Times New Roman"/>
          <w:sz w:val="28"/>
          <w:szCs w:val="28"/>
          <w:shd w:val="clear" w:color="auto" w:fill="FFFFFF"/>
        </w:rPr>
        <w:t> </w:t>
      </w:r>
      <w:r>
        <w:rPr>
          <w:rFonts w:ascii="Times New Roman" w:eastAsia="Times New Roman" w:hAnsi="Times New Roman" w:cs="Times New Roman"/>
          <w:sz w:val="28"/>
          <w:szCs w:val="28"/>
          <w:shd w:val="clear" w:color="auto" w:fill="FFFFFF"/>
        </w:rPr>
        <w:t>computer</w:t>
      </w:r>
      <w:r>
        <w:rPr>
          <w:rFonts w:ascii="Times New Roman" w:eastAsia="Times New Roman" w:hAnsi="Times New Roman" w:cs="Times New Roman"/>
          <w:sz w:val="28"/>
          <w:szCs w:val="28"/>
          <w:shd w:val="clear" w:color="auto" w:fill="FFFFFF"/>
        </w:rPr>
        <w:t xml:space="preserve"> science</w:t>
      </w:r>
      <w:r>
        <w:rPr>
          <w:rFonts w:ascii="Times New Roman" w:eastAsia="Times New Roman" w:hAnsi="Times New Roman" w:cs="Times New Roman"/>
          <w:sz w:val="28"/>
          <w:szCs w:val="28"/>
          <w:shd w:val="clear" w:color="auto" w:fill="FFFFFF"/>
        </w:rPr>
        <w:t>, a</w:t>
      </w:r>
      <w:r>
        <w:rPr>
          <w:rFonts w:ascii="Times New Roman" w:eastAsia="Times New Roman" w:hAnsi="Times New Roman" w:cs="Times New Roman"/>
          <w:sz w:val="28"/>
          <w:szCs w:val="28"/>
          <w:shd w:val="clear" w:color="auto" w:fill="FFFFFF"/>
        </w:rPr>
        <w:t> </w:t>
      </w:r>
      <w:r>
        <w:rPr>
          <w:rFonts w:ascii="Times New Roman" w:eastAsia="Times New Roman" w:hAnsi="Times New Roman" w:cs="Times New Roman"/>
          <w:sz w:val="28"/>
          <w:szCs w:val="28"/>
          <w:shd w:val="clear" w:color="auto" w:fill="FFFFFF"/>
        </w:rPr>
        <w:t>memory leak</w:t>
      </w:r>
      <w:r>
        <w:rPr>
          <w:rFonts w:ascii="Times New Roman" w:eastAsia="Times New Roman" w:hAnsi="Times New Roman" w:cs="Times New Roman"/>
          <w:sz w:val="28"/>
          <w:szCs w:val="28"/>
          <w:shd w:val="clear" w:color="auto" w:fill="FFFFFF"/>
        </w:rPr>
        <w:t> </w:t>
      </w:r>
      <w:r>
        <w:rPr>
          <w:rFonts w:ascii="Times New Roman" w:eastAsia="Times New Roman" w:hAnsi="Times New Roman" w:cs="Times New Roman"/>
          <w:sz w:val="28"/>
          <w:szCs w:val="28"/>
          <w:shd w:val="clear" w:color="auto" w:fill="FFFFFF"/>
        </w:rPr>
        <w:t>is a type of</w:t>
      </w:r>
      <w:r>
        <w:rPr>
          <w:rFonts w:ascii="Times New Roman" w:eastAsia="Times New Roman" w:hAnsi="Times New Roman" w:cs="Times New Roman"/>
          <w:sz w:val="28"/>
          <w:szCs w:val="28"/>
          <w:shd w:val="clear" w:color="auto" w:fill="FFFFFF"/>
        </w:rPr>
        <w:t> </w:t>
      </w:r>
      <w:r>
        <w:rPr>
          <w:rFonts w:ascii="Times New Roman" w:eastAsia="Times New Roman" w:hAnsi="Times New Roman" w:cs="Times New Roman"/>
          <w:sz w:val="28"/>
          <w:szCs w:val="28"/>
          <w:shd w:val="clear" w:color="auto" w:fill="FFFFFF"/>
        </w:rPr>
        <w:t>resource leak</w:t>
      </w:r>
      <w:r>
        <w:rPr>
          <w:rFonts w:ascii="Times New Roman" w:eastAsia="Times New Roman" w:hAnsi="Times New Roman" w:cs="Times New Roman"/>
          <w:sz w:val="28"/>
          <w:szCs w:val="28"/>
          <w:shd w:val="clear" w:color="auto" w:fill="FFFFFF"/>
        </w:rPr>
        <w:t> </w:t>
      </w:r>
      <w:r>
        <w:rPr>
          <w:rFonts w:ascii="Times New Roman" w:eastAsia="Times New Roman" w:hAnsi="Times New Roman" w:cs="Times New Roman"/>
          <w:sz w:val="28"/>
          <w:szCs w:val="28"/>
          <w:shd w:val="clear" w:color="auto" w:fill="FFFFFF"/>
        </w:rPr>
        <w:t>that occurs when a</w:t>
      </w:r>
      <w:r>
        <w:rPr>
          <w:rFonts w:ascii="Times New Roman" w:eastAsia="Times New Roman" w:hAnsi="Times New Roman" w:cs="Times New Roman"/>
          <w:sz w:val="28"/>
          <w:szCs w:val="28"/>
          <w:shd w:val="clear" w:color="auto" w:fill="FFFFFF"/>
        </w:rPr>
        <w:t> </w:t>
      </w:r>
      <w:hyperlink r:id="rId4" w:tooltip="Computer program" w:history="1">
        <w:r>
          <w:rPr>
            <w:rFonts w:ascii="Times New Roman" w:eastAsia="Times New Roman" w:hAnsi="Times New Roman" w:cs="Times New Roman"/>
            <w:color w:val="000000"/>
            <w:sz w:val="28"/>
            <w:szCs w:val="28"/>
            <w:shd w:val="clear" w:color="auto" w:fill="FFFFFF"/>
          </w:rPr>
          <w:t>computer program</w:t>
        </w:r>
      </w:hyperlink>
      <w:r>
        <w:rPr>
          <w:rFonts w:ascii="Times New Roman" w:eastAsia="Times New Roman" w:hAnsi="Times New Roman" w:cs="Times New Roman"/>
          <w:sz w:val="28"/>
          <w:szCs w:val="28"/>
          <w:shd w:val="clear" w:color="auto" w:fill="FFFFFF"/>
        </w:rPr>
        <w:t> </w:t>
      </w:r>
      <w:r>
        <w:rPr>
          <w:rFonts w:ascii="Times New Roman" w:eastAsia="Times New Roman" w:hAnsi="Times New Roman" w:cs="Times New Roman"/>
          <w:sz w:val="28"/>
          <w:szCs w:val="28"/>
          <w:shd w:val="clear" w:color="auto" w:fill="FFFFFF"/>
        </w:rPr>
        <w:t>incorrectly manages</w:t>
      </w:r>
      <w:r>
        <w:rPr>
          <w:rFonts w:ascii="Times New Roman" w:eastAsia="Times New Roman" w:hAnsi="Times New Roman" w:cs="Times New Roman"/>
          <w:sz w:val="28"/>
          <w:szCs w:val="28"/>
          <w:shd w:val="clear" w:color="auto" w:fill="FFFFFF"/>
        </w:rPr>
        <w:t> </w:t>
      </w:r>
      <w:hyperlink r:id="rId5" w:tooltip="Memory allocation" w:history="1">
        <w:r>
          <w:rPr>
            <w:rFonts w:ascii="Times New Roman" w:eastAsia="Times New Roman" w:hAnsi="Times New Roman" w:cs="Times New Roman"/>
            <w:color w:val="000000"/>
            <w:sz w:val="28"/>
            <w:szCs w:val="28"/>
            <w:shd w:val="clear" w:color="auto" w:fill="FFFFFF"/>
          </w:rPr>
          <w:t>memory allocations</w:t>
        </w:r>
      </w:hyperlink>
      <w:r>
        <w:rPr>
          <w:rFonts w:ascii="Times New Roman" w:eastAsia="Times New Roman" w:hAnsi="Times New Roman" w:cs="Times New Roman"/>
          <w:sz w:val="28"/>
          <w:szCs w:val="28"/>
          <w:shd w:val="clear" w:color="auto" w:fill="FFFFFF"/>
          <w:vertAlign w:val="superscript"/>
        </w:rPr>
        <w:t xml:space="preserve"> </w:t>
      </w:r>
      <w:r>
        <w:rPr>
          <w:rFonts w:ascii="Times New Roman" w:eastAsia="Times New Roman" w:hAnsi="Times New Roman" w:cs="Times New Roman"/>
          <w:sz w:val="28"/>
          <w:szCs w:val="28"/>
          <w:shd w:val="clear" w:color="auto" w:fill="FFFFFF"/>
        </w:rPr>
        <w:t>in a way that memory which is no longer needed is not released. A memory leak may also happen when an</w:t>
      </w:r>
      <w:r>
        <w:rPr>
          <w:rFonts w:ascii="Times New Roman" w:eastAsia="Times New Roman" w:hAnsi="Times New Roman" w:cs="Times New Roman"/>
          <w:sz w:val="28"/>
          <w:szCs w:val="28"/>
          <w:shd w:val="clear" w:color="auto" w:fill="FFFFFF"/>
        </w:rPr>
        <w:t> </w:t>
      </w:r>
      <w:hyperlink r:id="rId6" w:tooltip="Object (computer science)" w:history="1">
        <w:r>
          <w:rPr>
            <w:rFonts w:ascii="Times New Roman" w:eastAsia="Times New Roman" w:hAnsi="Times New Roman" w:cs="Times New Roman"/>
            <w:color w:val="000000"/>
            <w:sz w:val="28"/>
            <w:szCs w:val="28"/>
            <w:shd w:val="clear" w:color="auto" w:fill="FFFFFF"/>
          </w:rPr>
          <w:t>object</w:t>
        </w:r>
      </w:hyperlink>
      <w:r>
        <w:rPr>
          <w:rFonts w:ascii="Times New Roman" w:eastAsia="Times New Roman" w:hAnsi="Times New Roman" w:cs="Times New Roman"/>
          <w:sz w:val="28"/>
          <w:szCs w:val="28"/>
          <w:shd w:val="clear" w:color="auto" w:fill="FFFFFF"/>
        </w:rPr>
        <w:t> </w:t>
      </w:r>
      <w:r>
        <w:rPr>
          <w:rFonts w:ascii="Times New Roman" w:eastAsia="Times New Roman" w:hAnsi="Times New Roman" w:cs="Times New Roman"/>
          <w:sz w:val="28"/>
          <w:szCs w:val="28"/>
          <w:shd w:val="clear" w:color="auto" w:fill="FFFFFF"/>
        </w:rPr>
        <w:t>is stored in memory but cannot be accessed by the running code</w:t>
      </w:r>
      <w:r>
        <w:rPr>
          <w:rFonts w:ascii="Times New Roman" w:eastAsia="Times New Roman" w:hAnsi="Times New Roman" w:cs="Times New Roman"/>
          <w:color w:val="202122"/>
          <w:sz w:val="28"/>
          <w:szCs w:val="28"/>
          <w:shd w:val="clear" w:color="auto" w:fill="FFFFFF"/>
        </w:rPr>
        <w:t>.</w:t>
      </w:r>
    </w:p>
    <w:p>
      <w:pPr>
        <w:numPr>
          <w:ilvl w:val="0"/>
          <w:numId w:val="10"/>
        </w:numPr>
        <w:shd w:val="clear" w:color="auto" w:fill="FFFFFF"/>
        <w:spacing w:before="240"/>
        <w:ind w:left="720" w:right="0" w:hanging="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w:t>
      </w:r>
      <w:r>
        <w:rPr>
          <w:rFonts w:ascii="Times New Roman" w:eastAsia="Times New Roman" w:hAnsi="Times New Roman" w:cs="Times New Roman"/>
          <w:sz w:val="28"/>
          <w:szCs w:val="28"/>
        </w:rPr>
        <w:t> </w:t>
      </w:r>
      <w:hyperlink r:id="rId7" w:tgtFrame="_blank" w:history="1">
        <w:r>
          <w:rPr>
            <w:rFonts w:ascii="Times New Roman" w:eastAsia="Times New Roman" w:hAnsi="Times New Roman" w:cs="Times New Roman"/>
            <w:color w:val="000000"/>
            <w:sz w:val="28"/>
            <w:szCs w:val="28"/>
          </w:rPr>
          <w:t>Binary Search Tree (BST)</w:t>
        </w:r>
      </w:hyperlink>
      <w:r>
        <w:rPr>
          <w:rFonts w:ascii="Times New Roman" w:eastAsia="Times New Roman" w:hAnsi="Times New Roman" w:cs="Times New Roman"/>
          <w:sz w:val="28"/>
          <w:szCs w:val="28"/>
        </w:rPr>
        <w:t> </w:t>
      </w:r>
      <w:r>
        <w:rPr>
          <w:rFonts w:ascii="Times New Roman" w:eastAsia="Times New Roman" w:hAnsi="Times New Roman" w:cs="Times New Roman"/>
          <w:sz w:val="28"/>
          <w:szCs w:val="28"/>
        </w:rPr>
        <w:t>is a binary tree with the following properties:</w:t>
      </w:r>
    </w:p>
    <w:p>
      <w:pPr>
        <w:numPr>
          <w:ilvl w:val="1"/>
          <w:numId w:val="10"/>
        </w:numPr>
        <w:pBdr>
          <w:left w:val="none" w:sz="0" w:space="3" w:color="auto"/>
        </w:pBdr>
        <w:shd w:val="clear" w:color="auto" w:fill="FFFFFF"/>
        <w:spacing w:before="240" w:after="240"/>
        <w:ind w:left="1440" w:right="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left subtree of a particular node will always contain nodes whose keys are less than that node’s key.</w:t>
      </w:r>
    </w:p>
    <w:p>
      <w:pPr>
        <w:numPr>
          <w:ilvl w:val="1"/>
          <w:numId w:val="10"/>
        </w:numPr>
        <w:pBdr>
          <w:left w:val="none" w:sz="0" w:space="2" w:color="auto"/>
        </w:pBdr>
        <w:shd w:val="clear" w:color="auto" w:fill="FFFFFF"/>
        <w:spacing w:before="240" w:after="240"/>
        <w:ind w:left="1440" w:right="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right subtree of a particular node will always contain nodes with keys greater than that node’s key.</w:t>
      </w:r>
    </w:p>
    <w:p>
      <w:pPr>
        <w:numPr>
          <w:ilvl w:val="1"/>
          <w:numId w:val="10"/>
        </w:numPr>
        <w:pBdr>
          <w:left w:val="none" w:sz="0" w:space="3" w:color="auto"/>
        </w:pBdr>
        <w:shd w:val="clear" w:color="auto" w:fill="FFFFFF"/>
        <w:spacing w:before="240" w:after="240"/>
        <w:ind w:left="1440" w:right="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left and right subtree of a particular node will also, in turn, be binary search trees.</w:t>
      </w:r>
    </w:p>
    <w:p>
      <w:pPr>
        <w:numPr>
          <w:ilvl w:val="0"/>
          <w:numId w:val="10"/>
        </w:numPr>
        <w:shd w:val="clear" w:color="auto" w:fill="FFFFFF"/>
        <w:spacing w:after="0"/>
        <w:ind w:left="720" w:right="0" w:hanging="45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Stack. Because of its LIFO (Last </w:t>
      </w:r>
      <w:r>
        <w:rPr>
          <w:rFonts w:ascii="Times New Roman" w:eastAsia="Times New Roman" w:hAnsi="Times New Roman" w:cs="Times New Roman"/>
          <w:color w:val="333333"/>
          <w:sz w:val="28"/>
          <w:szCs w:val="28"/>
        </w:rPr>
        <w:t>In</w:t>
      </w:r>
      <w:r>
        <w:rPr>
          <w:rFonts w:ascii="Times New Roman" w:eastAsia="Times New Roman" w:hAnsi="Times New Roman" w:cs="Times New Roman"/>
          <w:color w:val="333333"/>
          <w:sz w:val="28"/>
          <w:szCs w:val="28"/>
        </w:rPr>
        <w:t xml:space="preserve"> First Out) property it remembers its ‘caller’ so knows whom to return when the function has to return. Recursion makes use of system stack for storing the return addresses of the function calls.</w:t>
      </w:r>
    </w:p>
    <w:p>
      <w:pPr>
        <w:shd w:val="clear" w:color="auto" w:fill="FFFFFF"/>
        <w:spacing w:before="0" w:after="0"/>
        <w:ind w:left="720"/>
        <w:jc w:val="both"/>
        <w:rPr>
          <w:sz w:val="28"/>
          <w:szCs w:val="28"/>
        </w:rPr>
      </w:pPr>
      <w:r>
        <w:rPr>
          <w:rFonts w:ascii="Times New Roman" w:eastAsia="Times New Roman" w:hAnsi="Times New Roman" w:cs="Times New Roman"/>
          <w:color w:val="333333"/>
          <w:sz w:val="28"/>
          <w:szCs w:val="28"/>
        </w:rPr>
        <w:t>Every recursive function has its equivalent iterative (non-recursive) function.</w:t>
      </w:r>
      <w:r>
        <w:rPr>
          <w:rFonts w:ascii="Times New Roman" w:eastAsia="Times New Roman" w:hAnsi="Times New Roman" w:cs="Times New Roman"/>
          <w:color w:val="333333"/>
          <w:sz w:val="28"/>
          <w:szCs w:val="28"/>
        </w:rPr>
        <w:t> </w:t>
      </w:r>
    </w:p>
    <w:p>
      <w:pPr>
        <w:shd w:val="clear" w:color="auto" w:fill="FFFFFF"/>
        <w:spacing w:before="0" w:after="0"/>
        <w:ind w:left="720"/>
        <w:jc w:val="both"/>
        <w:rPr>
          <w:sz w:val="28"/>
          <w:szCs w:val="28"/>
        </w:rPr>
      </w:pPr>
    </w:p>
    <w:p>
      <w:pPr>
        <w:shd w:val="clear" w:color="auto" w:fill="FFFFFF"/>
        <w:spacing w:before="0" w:after="0"/>
        <w:ind w:left="720"/>
        <w:jc w:val="both"/>
        <w:rPr>
          <w:sz w:val="28"/>
          <w:szCs w:val="28"/>
        </w:rPr>
      </w:pPr>
    </w:p>
    <w:p>
      <w:pPr>
        <w:numPr>
          <w:ilvl w:val="0"/>
          <w:numId w:val="11"/>
        </w:numPr>
        <w:shd w:val="clear" w:color="auto" w:fill="FFFFFF"/>
        <w:spacing w:before="0"/>
        <w:ind w:left="720" w:right="0" w:hanging="45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Stacks can be used for expression evaluation.</w:t>
      </w:r>
    </w:p>
    <w:p>
      <w:pPr>
        <w:numPr>
          <w:ilvl w:val="1"/>
          <w:numId w:val="11"/>
        </w:numPr>
        <w:pBdr>
          <w:left w:val="none" w:sz="0" w:space="3" w:color="auto"/>
        </w:pBdr>
        <w:shd w:val="clear" w:color="auto" w:fill="FFFFFF"/>
        <w:ind w:left="1440" w:right="0" w:hanging="36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Stacks can be used to check parenthesis matching in an expression.</w:t>
      </w:r>
    </w:p>
    <w:p>
      <w:pPr>
        <w:numPr>
          <w:ilvl w:val="1"/>
          <w:numId w:val="11"/>
        </w:numPr>
        <w:pBdr>
          <w:left w:val="none" w:sz="0" w:space="2" w:color="auto"/>
        </w:pBdr>
        <w:shd w:val="clear" w:color="auto" w:fill="FFFFFF"/>
        <w:ind w:left="1440" w:right="0" w:hanging="36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Stacks can be used for</w:t>
      </w:r>
      <w:r>
        <w:rPr>
          <w:rFonts w:ascii="Times New Roman" w:eastAsia="Times New Roman" w:hAnsi="Times New Roman" w:cs="Times New Roman"/>
          <w:color w:val="333333"/>
          <w:sz w:val="28"/>
          <w:szCs w:val="28"/>
        </w:rPr>
        <w:t> </w:t>
      </w:r>
      <w:r>
        <w:rPr>
          <w:rFonts w:ascii="Times New Roman" w:eastAsia="Times New Roman" w:hAnsi="Times New Roman" w:cs="Times New Roman"/>
          <w:color w:val="333333"/>
          <w:sz w:val="28"/>
          <w:szCs w:val="28"/>
        </w:rPr>
        <w:t xml:space="preserve">Conversion from one form of expression to </w:t>
      </w:r>
      <w:r>
        <w:rPr>
          <w:rFonts w:ascii="Times New Roman" w:eastAsia="Times New Roman" w:hAnsi="Times New Roman" w:cs="Times New Roman"/>
          <w:color w:val="333333"/>
          <w:sz w:val="28"/>
          <w:szCs w:val="28"/>
        </w:rPr>
        <w:t>another.Stacks</w:t>
      </w:r>
      <w:r>
        <w:rPr>
          <w:rFonts w:ascii="Times New Roman" w:eastAsia="Times New Roman" w:hAnsi="Times New Roman" w:cs="Times New Roman"/>
          <w:color w:val="333333"/>
          <w:sz w:val="28"/>
          <w:szCs w:val="28"/>
        </w:rPr>
        <w:t xml:space="preserve"> can be used for Memory Management.</w:t>
      </w:r>
    </w:p>
    <w:p>
      <w:pPr>
        <w:numPr>
          <w:ilvl w:val="1"/>
          <w:numId w:val="11"/>
        </w:numPr>
        <w:pBdr>
          <w:left w:val="none" w:sz="0" w:space="3" w:color="auto"/>
        </w:pBdr>
        <w:shd w:val="clear" w:color="auto" w:fill="FFFFFF"/>
        <w:spacing w:after="280"/>
        <w:ind w:left="1440" w:right="0" w:hanging="36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Stack data structures are used in backtracking problems.</w:t>
      </w:r>
    </w:p>
    <w:p>
      <w:pPr>
        <w:shd w:val="clear" w:color="auto" w:fill="FFFFFF"/>
        <w:spacing w:before="280" w:after="280"/>
        <w:ind w:left="720"/>
        <w:jc w:val="both"/>
        <w:rPr>
          <w:sz w:val="28"/>
          <w:szCs w:val="28"/>
        </w:rPr>
      </w:pPr>
    </w:p>
    <w:p>
      <w:pPr>
        <w:shd w:val="clear" w:color="auto" w:fill="FFFFFF"/>
        <w:spacing w:before="240" w:after="240"/>
        <w:jc w:val="both"/>
        <w:rPr>
          <w:sz w:val="28"/>
          <w:szCs w:val="28"/>
        </w:rPr>
      </w:pPr>
      <w:r>
        <w:rPr>
          <w:rFonts w:ascii="Times New Roman" w:eastAsia="Times New Roman" w:hAnsi="Times New Roman" w:cs="Times New Roman"/>
          <w:color w:val="3D3D4E"/>
          <w:sz w:val="28"/>
          <w:szCs w:val="28"/>
        </w:rPr>
        <w:t xml:space="preserve">       </w:t>
      </w:r>
    </w:p>
    <w:p>
      <w:pPr>
        <w:spacing w:before="0" w:after="160" w:line="259" w:lineRule="auto"/>
        <w:rPr>
          <w:sz w:val="22"/>
          <w:szCs w:val="22"/>
        </w:rPr>
      </w:pP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6"/>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7"/>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8"/>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9"/>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0"/>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5"/>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doNotExpandShiftReturn/>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article-sentence">
    <w:name w:val="article-sentence"/>
    <w:basedOn w:val="DefaultParagraphFont"/>
  </w:style>
  <w:style w:type="character" w:customStyle="1" w:styleId="first-sentence-half">
    <w:name w:val="first-sentence-half"/>
    <w:basedOn w:val="DefaultParagraphFont"/>
  </w:style>
  <w:style w:type="character" w:customStyle="1" w:styleId="nd-word">
    <w:name w:val="nd-word"/>
    <w:basedOn w:val="DefaultParagraphFont"/>
  </w:style>
  <w:style w:type="character" w:customStyle="1" w:styleId="second-sentence-half">
    <w:name w:val="second-sentence-half"/>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en.wikipedia.org/wiki/Computer_program" TargetMode="External" /><Relationship Id="rId5" Type="http://schemas.openxmlformats.org/officeDocument/2006/relationships/hyperlink" Target="https://en.wikipedia.org/wiki/Memory_allocation" TargetMode="External" /><Relationship Id="rId6" Type="http://schemas.openxmlformats.org/officeDocument/2006/relationships/hyperlink" Target="https://en.wikipedia.org/wiki/Object_(computer_science)" TargetMode="External" /><Relationship Id="rId7" Type="http://schemas.openxmlformats.org/officeDocument/2006/relationships/hyperlink" Target="https://www.educative.io/shoteditor/5038758772604928/preview"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